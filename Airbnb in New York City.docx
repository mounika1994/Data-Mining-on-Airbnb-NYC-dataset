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7E8E" w:rsidRDefault="007F6B2C">
      <w:pPr>
        <w:spacing w:before="41"/>
        <w:ind w:left="2911" w:right="2934"/>
        <w:jc w:val="center"/>
        <w:rPr>
          <w:sz w:val="40"/>
          <w:szCs w:val="40"/>
        </w:rPr>
      </w:pPr>
      <w:bookmarkStart w:id="0" w:name="_GoBack"/>
      <w:r>
        <w:rPr>
          <w:b/>
          <w:w w:val="99"/>
          <w:sz w:val="40"/>
          <w:szCs w:val="40"/>
        </w:rPr>
        <w:t>Airbnb</w:t>
      </w:r>
      <w:r>
        <w:rPr>
          <w:b/>
          <w:sz w:val="40"/>
          <w:szCs w:val="40"/>
        </w:rPr>
        <w:t xml:space="preserve"> </w:t>
      </w:r>
      <w:r>
        <w:rPr>
          <w:b/>
          <w:w w:val="99"/>
          <w:sz w:val="40"/>
          <w:szCs w:val="40"/>
        </w:rPr>
        <w:t>in</w:t>
      </w:r>
      <w:r>
        <w:rPr>
          <w:b/>
          <w:sz w:val="40"/>
          <w:szCs w:val="40"/>
        </w:rPr>
        <w:t xml:space="preserve"> </w:t>
      </w:r>
      <w:r>
        <w:rPr>
          <w:b/>
          <w:w w:val="99"/>
          <w:sz w:val="40"/>
          <w:szCs w:val="40"/>
        </w:rPr>
        <w:t>New</w:t>
      </w:r>
      <w:r>
        <w:rPr>
          <w:b/>
          <w:sz w:val="40"/>
          <w:szCs w:val="40"/>
        </w:rPr>
        <w:t xml:space="preserve"> </w:t>
      </w:r>
      <w:r>
        <w:rPr>
          <w:b/>
          <w:w w:val="99"/>
          <w:sz w:val="40"/>
          <w:szCs w:val="40"/>
        </w:rPr>
        <w:t>York</w:t>
      </w:r>
      <w:r>
        <w:rPr>
          <w:b/>
          <w:sz w:val="40"/>
          <w:szCs w:val="40"/>
        </w:rPr>
        <w:t xml:space="preserve"> </w:t>
      </w:r>
      <w:r>
        <w:rPr>
          <w:b/>
          <w:w w:val="99"/>
          <w:sz w:val="40"/>
          <w:szCs w:val="40"/>
        </w:rPr>
        <w:t>City</w:t>
      </w:r>
    </w:p>
    <w:bookmarkEnd w:id="0"/>
    <w:p w:rsidR="00997E8E" w:rsidRDefault="007F6B2C">
      <w:pPr>
        <w:spacing w:before="56"/>
        <w:ind w:left="1819" w:right="1842"/>
        <w:jc w:val="center"/>
        <w:rPr>
          <w:sz w:val="32"/>
          <w:szCs w:val="32"/>
        </w:rPr>
      </w:pPr>
      <w:r>
        <w:rPr>
          <w:b/>
          <w:sz w:val="32"/>
          <w:szCs w:val="32"/>
        </w:rPr>
        <w:t>A Big Data Analysis for Competitive Advantage</w:t>
      </w:r>
    </w:p>
    <w:p w:rsidR="00997E8E" w:rsidRDefault="00997E8E">
      <w:pPr>
        <w:spacing w:line="200" w:lineRule="exact"/>
      </w:pPr>
    </w:p>
    <w:p w:rsidR="00997E8E" w:rsidRDefault="00997E8E">
      <w:pPr>
        <w:spacing w:before="6" w:line="260" w:lineRule="exact"/>
        <w:rPr>
          <w:sz w:val="26"/>
          <w:szCs w:val="26"/>
        </w:rPr>
        <w:sectPr w:rsidR="00997E8E">
          <w:pgSz w:w="12240" w:h="15840"/>
          <w:pgMar w:top="1040" w:right="960" w:bottom="280" w:left="980" w:header="720" w:footer="720" w:gutter="0"/>
          <w:cols w:space="720"/>
        </w:sectPr>
      </w:pPr>
    </w:p>
    <w:p w:rsidR="00997E8E" w:rsidRDefault="00997E8E">
      <w:pPr>
        <w:spacing w:before="7" w:line="100" w:lineRule="exact"/>
        <w:rPr>
          <w:sz w:val="11"/>
          <w:szCs w:val="11"/>
        </w:rPr>
      </w:pPr>
    </w:p>
    <w:p w:rsidR="00997E8E" w:rsidRDefault="00997E8E">
      <w:pPr>
        <w:spacing w:line="200" w:lineRule="exact"/>
      </w:pPr>
    </w:p>
    <w:p w:rsidR="00997E8E" w:rsidRDefault="00997E8E">
      <w:pPr>
        <w:spacing w:line="200" w:lineRule="exact"/>
      </w:pPr>
    </w:p>
    <w:p w:rsidR="00997E8E" w:rsidRDefault="00997E8E">
      <w:pPr>
        <w:spacing w:line="200" w:lineRule="exact"/>
        <w:sectPr w:rsidR="00997E8E">
          <w:type w:val="continuous"/>
          <w:pgSz w:w="12240" w:h="15840"/>
          <w:pgMar w:top="1040" w:right="960" w:bottom="280" w:left="980" w:header="720" w:footer="720" w:gutter="0"/>
          <w:cols w:space="720"/>
        </w:sectPr>
      </w:pPr>
    </w:p>
    <w:p w:rsidR="00997E8E" w:rsidRDefault="007F6B2C">
      <w:pPr>
        <w:spacing w:before="36"/>
        <w:ind w:left="100" w:right="3014"/>
        <w:jc w:val="both"/>
        <w:rPr>
          <w:sz w:val="32"/>
          <w:szCs w:val="32"/>
        </w:rPr>
      </w:pPr>
      <w:r>
        <w:rPr>
          <w:b/>
          <w:sz w:val="32"/>
          <w:szCs w:val="32"/>
        </w:rPr>
        <w:t>ABSTRACT</w:t>
      </w:r>
    </w:p>
    <w:p w:rsidR="00997E8E" w:rsidRDefault="00997E8E">
      <w:pPr>
        <w:spacing w:before="5" w:line="160" w:lineRule="exact"/>
        <w:rPr>
          <w:sz w:val="16"/>
          <w:szCs w:val="16"/>
        </w:rPr>
      </w:pPr>
    </w:p>
    <w:p w:rsidR="00997E8E" w:rsidRDefault="00997E8E">
      <w:pPr>
        <w:spacing w:line="200" w:lineRule="exact"/>
      </w:pPr>
    </w:p>
    <w:p w:rsidR="00997E8E" w:rsidRDefault="007F6B2C">
      <w:pPr>
        <w:ind w:left="100" w:right="-41"/>
        <w:jc w:val="both"/>
        <w:rPr>
          <w:sz w:val="24"/>
          <w:szCs w:val="24"/>
        </w:rPr>
      </w:pPr>
      <w:proofErr w:type="gramStart"/>
      <w:r>
        <w:rPr>
          <w:b/>
          <w:sz w:val="24"/>
          <w:szCs w:val="24"/>
        </w:rPr>
        <w:t>Running  a</w:t>
      </w:r>
      <w:proofErr w:type="gramEnd"/>
      <w:r>
        <w:rPr>
          <w:b/>
          <w:sz w:val="24"/>
          <w:szCs w:val="24"/>
        </w:rPr>
        <w:t xml:space="preserve">  business  is  always  about  making profits.  </w:t>
      </w:r>
      <w:proofErr w:type="gramStart"/>
      <w:r>
        <w:rPr>
          <w:b/>
          <w:sz w:val="24"/>
          <w:szCs w:val="24"/>
        </w:rPr>
        <w:t>Today’s  world</w:t>
      </w:r>
      <w:proofErr w:type="gramEnd"/>
      <w:r>
        <w:rPr>
          <w:b/>
          <w:sz w:val="24"/>
          <w:szCs w:val="24"/>
        </w:rPr>
        <w:t xml:space="preserve">  is  all  about  Big  Data. Business   owners   are   usin</w:t>
      </w:r>
      <w:r>
        <w:rPr>
          <w:b/>
          <w:sz w:val="24"/>
          <w:szCs w:val="24"/>
        </w:rPr>
        <w:t xml:space="preserve">g   technologies   to gather relevant information which can be used to expand their businesses. This paper is about one such business which happens to grow very </w:t>
      </w:r>
      <w:proofErr w:type="gramStart"/>
      <w:r>
        <w:rPr>
          <w:b/>
          <w:sz w:val="24"/>
          <w:szCs w:val="24"/>
        </w:rPr>
        <w:t>rapidly  in</w:t>
      </w:r>
      <w:proofErr w:type="gramEnd"/>
      <w:r>
        <w:rPr>
          <w:b/>
          <w:sz w:val="24"/>
          <w:szCs w:val="24"/>
        </w:rPr>
        <w:t xml:space="preserve"> today’s world.  It is Airbnb.  </w:t>
      </w:r>
      <w:proofErr w:type="gramStart"/>
      <w:r>
        <w:rPr>
          <w:b/>
          <w:sz w:val="24"/>
          <w:szCs w:val="24"/>
        </w:rPr>
        <w:t>So,  we</w:t>
      </w:r>
      <w:proofErr w:type="gramEnd"/>
      <w:r>
        <w:rPr>
          <w:b/>
          <w:sz w:val="24"/>
          <w:szCs w:val="24"/>
        </w:rPr>
        <w:t xml:space="preserve"> chose the Airbnb data on one of the most vis</w:t>
      </w:r>
      <w:r>
        <w:rPr>
          <w:b/>
          <w:sz w:val="24"/>
          <w:szCs w:val="24"/>
        </w:rPr>
        <w:t xml:space="preserve">ited city  in  the  world  i.e.   </w:t>
      </w:r>
      <w:proofErr w:type="gramStart"/>
      <w:r>
        <w:rPr>
          <w:b/>
          <w:sz w:val="24"/>
          <w:szCs w:val="24"/>
        </w:rPr>
        <w:t>New  York</w:t>
      </w:r>
      <w:proofErr w:type="gramEnd"/>
      <w:r>
        <w:rPr>
          <w:b/>
          <w:sz w:val="24"/>
          <w:szCs w:val="24"/>
        </w:rPr>
        <w:t xml:space="preserve">  City.   We performed analysis on Airbnb data for NYC we got from Kaggle. This paper gives us insights on the data processed and models built on this data </w:t>
      </w:r>
      <w:proofErr w:type="gramStart"/>
      <w:r>
        <w:rPr>
          <w:b/>
          <w:sz w:val="24"/>
          <w:szCs w:val="24"/>
        </w:rPr>
        <w:t>and  some</w:t>
      </w:r>
      <w:proofErr w:type="gramEnd"/>
      <w:r>
        <w:rPr>
          <w:b/>
          <w:sz w:val="24"/>
          <w:szCs w:val="24"/>
        </w:rPr>
        <w:t xml:space="preserve">  of  variables  that  can  be  predicted along </w:t>
      </w:r>
      <w:r>
        <w:rPr>
          <w:b/>
          <w:sz w:val="24"/>
          <w:szCs w:val="24"/>
        </w:rPr>
        <w:t xml:space="preserve">with suggestions on how to improve the Airbnb     business     in     NYC     along     with maintaining  a  great  customer  satisfaction.  A comprehensive analysis on the dataset, most of the variables, constraints and all attributes that </w:t>
      </w:r>
      <w:proofErr w:type="gramStart"/>
      <w:r>
        <w:rPr>
          <w:b/>
          <w:sz w:val="24"/>
          <w:szCs w:val="24"/>
        </w:rPr>
        <w:t>are  reliable</w:t>
      </w:r>
      <w:proofErr w:type="gramEnd"/>
      <w:r>
        <w:rPr>
          <w:b/>
          <w:sz w:val="24"/>
          <w:szCs w:val="24"/>
        </w:rPr>
        <w:t xml:space="preserve">  </w:t>
      </w:r>
      <w:r>
        <w:rPr>
          <w:b/>
          <w:sz w:val="24"/>
          <w:szCs w:val="24"/>
        </w:rPr>
        <w:t xml:space="preserve">and  useful  is  performed.  Further there    are    some    ideal    models    found    for hypothesis presented by us. Along with that are challenges faced to find the best fit model. The </w:t>
      </w:r>
      <w:proofErr w:type="gramStart"/>
      <w:r>
        <w:rPr>
          <w:b/>
          <w:sz w:val="24"/>
          <w:szCs w:val="24"/>
        </w:rPr>
        <w:t>process  consisted</w:t>
      </w:r>
      <w:proofErr w:type="gramEnd"/>
      <w:r>
        <w:rPr>
          <w:b/>
          <w:sz w:val="24"/>
          <w:szCs w:val="24"/>
        </w:rPr>
        <w:t xml:space="preserve">  of  hypothesis  identification from  observing</w:t>
      </w:r>
      <w:r>
        <w:rPr>
          <w:b/>
          <w:sz w:val="24"/>
          <w:szCs w:val="24"/>
        </w:rPr>
        <w:t xml:space="preserve">  the  data  initially, get  baseline description,  identify  constraints,  make  model selection,      perform      data      mining      task, implementation     of     model,     results     and</w:t>
      </w:r>
    </w:p>
    <w:p w:rsidR="00997E8E" w:rsidRDefault="007F6B2C">
      <w:pPr>
        <w:spacing w:before="29"/>
        <w:ind w:right="76"/>
        <w:jc w:val="both"/>
        <w:rPr>
          <w:sz w:val="24"/>
          <w:szCs w:val="24"/>
        </w:rPr>
      </w:pPr>
      <w:r>
        <w:br w:type="column"/>
      </w:r>
      <w:r>
        <w:rPr>
          <w:b/>
          <w:sz w:val="24"/>
          <w:szCs w:val="24"/>
        </w:rPr>
        <w:t>reasoning, tuning of parameters, find best fits and provi</w:t>
      </w:r>
      <w:r>
        <w:rPr>
          <w:b/>
          <w:sz w:val="24"/>
          <w:szCs w:val="24"/>
        </w:rPr>
        <w:t>de outcomes.</w:t>
      </w:r>
    </w:p>
    <w:p w:rsidR="00997E8E" w:rsidRDefault="00997E8E">
      <w:pPr>
        <w:spacing w:before="15" w:line="260" w:lineRule="exact"/>
        <w:rPr>
          <w:sz w:val="26"/>
          <w:szCs w:val="26"/>
        </w:rPr>
      </w:pPr>
    </w:p>
    <w:p w:rsidR="00997E8E" w:rsidRDefault="007F6B2C">
      <w:pPr>
        <w:ind w:right="2364"/>
        <w:jc w:val="both"/>
        <w:rPr>
          <w:sz w:val="28"/>
          <w:szCs w:val="28"/>
        </w:rPr>
      </w:pPr>
      <w:r>
        <w:rPr>
          <w:b/>
          <w:w w:val="99"/>
          <w:sz w:val="28"/>
          <w:szCs w:val="28"/>
        </w:rPr>
        <w:t>1.</w:t>
      </w:r>
      <w:r>
        <w:rPr>
          <w:b/>
          <w:sz w:val="28"/>
          <w:szCs w:val="28"/>
        </w:rPr>
        <w:t xml:space="preserve"> </w:t>
      </w:r>
      <w:r>
        <w:rPr>
          <w:b/>
          <w:w w:val="99"/>
          <w:sz w:val="28"/>
          <w:szCs w:val="28"/>
        </w:rPr>
        <w:t>INTRODUCTION</w:t>
      </w:r>
    </w:p>
    <w:p w:rsidR="00997E8E" w:rsidRDefault="00997E8E">
      <w:pPr>
        <w:spacing w:before="3" w:line="120" w:lineRule="exact"/>
        <w:rPr>
          <w:sz w:val="12"/>
          <w:szCs w:val="12"/>
        </w:rPr>
      </w:pPr>
    </w:p>
    <w:p w:rsidR="00997E8E" w:rsidRDefault="007F6B2C">
      <w:pPr>
        <w:ind w:right="80"/>
        <w:jc w:val="both"/>
        <w:rPr>
          <w:sz w:val="22"/>
          <w:szCs w:val="22"/>
        </w:rPr>
      </w:pPr>
      <w:r>
        <w:rPr>
          <w:sz w:val="22"/>
          <w:szCs w:val="22"/>
        </w:rPr>
        <w:t>Airbnb is a commercial center where visitors can book housing from a rundown of verified hosts. Enrollment to the site is totally free and there is no cost to post a posting. Utilizing a user UI intended to limit voyaging</w:t>
      </w:r>
      <w:r>
        <w:rPr>
          <w:sz w:val="22"/>
          <w:szCs w:val="22"/>
        </w:rPr>
        <w:t xml:space="preserve"> </w:t>
      </w:r>
      <w:proofErr w:type="gramStart"/>
      <w:r>
        <w:rPr>
          <w:sz w:val="22"/>
          <w:szCs w:val="22"/>
        </w:rPr>
        <w:t>inclinations,  Airbnb</w:t>
      </w:r>
      <w:proofErr w:type="gramEnd"/>
      <w:r>
        <w:rPr>
          <w:sz w:val="22"/>
          <w:szCs w:val="22"/>
        </w:rPr>
        <w:t xml:space="preserve"> offers an appealing, cost-sparing option to hotel appointments &amp; vacation house rentals.</w:t>
      </w:r>
    </w:p>
    <w:p w:rsidR="00997E8E" w:rsidRDefault="00997E8E">
      <w:pPr>
        <w:spacing w:before="2" w:line="240" w:lineRule="exact"/>
        <w:rPr>
          <w:sz w:val="24"/>
          <w:szCs w:val="24"/>
        </w:rPr>
      </w:pPr>
    </w:p>
    <w:p w:rsidR="00997E8E" w:rsidRDefault="007F6B2C">
      <w:pPr>
        <w:ind w:right="80"/>
        <w:jc w:val="both"/>
        <w:rPr>
          <w:sz w:val="22"/>
          <w:szCs w:val="22"/>
        </w:rPr>
      </w:pPr>
      <w:r>
        <w:rPr>
          <w:sz w:val="22"/>
          <w:szCs w:val="22"/>
        </w:rPr>
        <w:t xml:space="preserve">After finding a coveted posting, visitors are incited to </w:t>
      </w:r>
      <w:proofErr w:type="gramStart"/>
      <w:r>
        <w:rPr>
          <w:sz w:val="22"/>
          <w:szCs w:val="22"/>
        </w:rPr>
        <w:t>agree  to</w:t>
      </w:r>
      <w:proofErr w:type="gramEnd"/>
      <w:r>
        <w:rPr>
          <w:sz w:val="22"/>
          <w:szCs w:val="22"/>
        </w:rPr>
        <w:t xml:space="preserve">  accept  participation,  which  gives  access  to</w:t>
      </w:r>
      <w:r>
        <w:rPr>
          <w:sz w:val="22"/>
          <w:szCs w:val="22"/>
        </w:rPr>
        <w:t xml:space="preserve"> contact   the   host   straightforwardly   and   also   give installment  data  to  a  demand.  </w:t>
      </w:r>
      <w:proofErr w:type="gramStart"/>
      <w:r>
        <w:rPr>
          <w:sz w:val="22"/>
          <w:szCs w:val="22"/>
        </w:rPr>
        <w:t>Just  once</w:t>
      </w:r>
      <w:proofErr w:type="gramEnd"/>
      <w:r>
        <w:rPr>
          <w:sz w:val="22"/>
          <w:szCs w:val="22"/>
        </w:rPr>
        <w:t xml:space="preserve">  the  host acknowledges the exchange and the visitor checks in is the Visa charged, alongside a 6-12% exchange expense from Airbnb.</w:t>
      </w:r>
    </w:p>
    <w:p w:rsidR="00997E8E" w:rsidRDefault="00997E8E">
      <w:pPr>
        <w:spacing w:before="2" w:line="240" w:lineRule="exact"/>
        <w:rPr>
          <w:sz w:val="24"/>
          <w:szCs w:val="24"/>
        </w:rPr>
      </w:pPr>
    </w:p>
    <w:p w:rsidR="00997E8E" w:rsidRDefault="007F6B2C">
      <w:pPr>
        <w:ind w:right="80"/>
        <w:jc w:val="both"/>
        <w:rPr>
          <w:sz w:val="22"/>
          <w:szCs w:val="22"/>
        </w:rPr>
        <w:sectPr w:rsidR="00997E8E">
          <w:type w:val="continuous"/>
          <w:pgSz w:w="12240" w:h="15840"/>
          <w:pgMar w:top="1040" w:right="960" w:bottom="280" w:left="980" w:header="720" w:footer="720" w:gutter="0"/>
          <w:cols w:num="2" w:space="720" w:equalWidth="0">
            <w:col w:w="4906" w:space="469"/>
            <w:col w:w="4925"/>
          </w:cols>
        </w:sectPr>
      </w:pPr>
      <w:r>
        <w:rPr>
          <w:sz w:val="22"/>
          <w:szCs w:val="22"/>
        </w:rPr>
        <w:t xml:space="preserve">The procedure is comparably straightforward to hosts, </w:t>
      </w:r>
      <w:proofErr w:type="gramStart"/>
      <w:r>
        <w:rPr>
          <w:sz w:val="22"/>
          <w:szCs w:val="22"/>
        </w:rPr>
        <w:t>where  3</w:t>
      </w:r>
      <w:proofErr w:type="gramEnd"/>
      <w:r>
        <w:rPr>
          <w:sz w:val="22"/>
          <w:szCs w:val="22"/>
        </w:rPr>
        <w:t xml:space="preserve">  get  a  notice  once  a  visitor  demonstrates enthusiasm for a specific posting and have the choice to endorse or deny the exchange. Once the posting is reserved, the h</w:t>
      </w:r>
      <w:r>
        <w:rPr>
          <w:sz w:val="22"/>
          <w:szCs w:val="22"/>
        </w:rPr>
        <w:t xml:space="preserve">ost gets the installment and Airbnb takes </w:t>
      </w:r>
      <w:proofErr w:type="gramStart"/>
      <w:r>
        <w:rPr>
          <w:sz w:val="22"/>
          <w:szCs w:val="22"/>
        </w:rPr>
        <w:t>a  3</w:t>
      </w:r>
      <w:proofErr w:type="gramEnd"/>
      <w:r>
        <w:rPr>
          <w:sz w:val="22"/>
          <w:szCs w:val="22"/>
        </w:rPr>
        <w:t xml:space="preserve">%  exchange  charge.  </w:t>
      </w:r>
      <w:proofErr w:type="gramStart"/>
      <w:r>
        <w:rPr>
          <w:sz w:val="22"/>
          <w:szCs w:val="22"/>
        </w:rPr>
        <w:t>Outline  a</w:t>
      </w:r>
      <w:proofErr w:type="gramEnd"/>
      <w:r>
        <w:rPr>
          <w:sz w:val="22"/>
          <w:szCs w:val="22"/>
        </w:rPr>
        <w:t xml:space="preserve">  model  that  will foresee  where  will  another  visitor  book  their  first travel.  By precisely anticipating where another client </w:t>
      </w:r>
      <w:proofErr w:type="gramStart"/>
      <w:r>
        <w:rPr>
          <w:sz w:val="22"/>
          <w:szCs w:val="22"/>
        </w:rPr>
        <w:t>will  book</w:t>
      </w:r>
      <w:proofErr w:type="gramEnd"/>
      <w:r>
        <w:rPr>
          <w:sz w:val="22"/>
          <w:szCs w:val="22"/>
        </w:rPr>
        <w:t xml:space="preserve"> their experience of first  trave</w:t>
      </w:r>
      <w:r>
        <w:rPr>
          <w:sz w:val="22"/>
          <w:szCs w:val="22"/>
        </w:rPr>
        <w:t>l,  Airbnb can impart  more  customized  substance  to  their  group, diminish the normal time to first reserving, and better estimate request. We think it would be nice for making price predictor to develop a fair price for its reference.</w:t>
      </w:r>
    </w:p>
    <w:p w:rsidR="00997E8E" w:rsidRDefault="00997E8E">
      <w:pPr>
        <w:spacing w:before="1" w:line="100" w:lineRule="exact"/>
        <w:rPr>
          <w:sz w:val="10"/>
          <w:szCs w:val="10"/>
        </w:rPr>
      </w:pPr>
    </w:p>
    <w:p w:rsidR="00997E8E" w:rsidRDefault="007F6B2C">
      <w:pPr>
        <w:ind w:left="100" w:right="-35"/>
        <w:jc w:val="both"/>
        <w:rPr>
          <w:sz w:val="22"/>
          <w:szCs w:val="22"/>
        </w:rPr>
      </w:pPr>
      <w:r>
        <w:rPr>
          <w:sz w:val="22"/>
          <w:szCs w:val="22"/>
        </w:rPr>
        <w:t xml:space="preserve">For     </w:t>
      </w:r>
      <w:proofErr w:type="gramStart"/>
      <w:r>
        <w:rPr>
          <w:sz w:val="22"/>
          <w:szCs w:val="22"/>
        </w:rPr>
        <w:t>example</w:t>
      </w:r>
      <w:r>
        <w:rPr>
          <w:sz w:val="22"/>
          <w:szCs w:val="22"/>
        </w:rPr>
        <w:t xml:space="preserve">,   </w:t>
      </w:r>
      <w:proofErr w:type="gramEnd"/>
      <w:r>
        <w:rPr>
          <w:sz w:val="22"/>
          <w:szCs w:val="22"/>
        </w:rPr>
        <w:t xml:space="preserve">  features     such     as     geographical information, number of bedrooms &amp; bedroom types are considered to have a significant influence on the price. Now in making model, we needed to consider about:</w:t>
      </w:r>
    </w:p>
    <w:p w:rsidR="00997E8E" w:rsidRDefault="00997E8E">
      <w:pPr>
        <w:spacing w:before="11" w:line="240" w:lineRule="exact"/>
        <w:rPr>
          <w:sz w:val="24"/>
          <w:szCs w:val="24"/>
        </w:rPr>
      </w:pPr>
    </w:p>
    <w:p w:rsidR="00997E8E" w:rsidRDefault="007F6B2C">
      <w:pPr>
        <w:ind w:left="100" w:right="-33"/>
        <w:jc w:val="both"/>
        <w:rPr>
          <w:sz w:val="22"/>
          <w:szCs w:val="22"/>
        </w:rPr>
      </w:pPr>
      <w:r>
        <w:rPr>
          <w:sz w:val="22"/>
          <w:szCs w:val="22"/>
        </w:rPr>
        <w:t>● Size of Data: Some datasets are huge (</w:t>
      </w:r>
      <w:proofErr w:type="gramStart"/>
      <w:r>
        <w:rPr>
          <w:sz w:val="22"/>
          <w:szCs w:val="22"/>
        </w:rPr>
        <w:t>in exces</w:t>
      </w:r>
      <w:r>
        <w:rPr>
          <w:sz w:val="22"/>
          <w:szCs w:val="22"/>
        </w:rPr>
        <w:t>s of</w:t>
      </w:r>
      <w:proofErr w:type="gramEnd"/>
    </w:p>
    <w:p w:rsidR="00997E8E" w:rsidRDefault="007F6B2C">
      <w:pPr>
        <w:spacing w:before="2"/>
        <w:ind w:left="100" w:right="-36"/>
        <w:jc w:val="both"/>
        <w:rPr>
          <w:sz w:val="22"/>
          <w:szCs w:val="22"/>
        </w:rPr>
      </w:pPr>
      <w:r>
        <w:rPr>
          <w:sz w:val="22"/>
          <w:szCs w:val="22"/>
        </w:rPr>
        <w:t>1</w:t>
      </w:r>
      <w:proofErr w:type="gramStart"/>
      <w:r>
        <w:rPr>
          <w:sz w:val="22"/>
          <w:szCs w:val="22"/>
        </w:rPr>
        <w:t>M  factors</w:t>
      </w:r>
      <w:proofErr w:type="gramEnd"/>
      <w:r>
        <w:rPr>
          <w:sz w:val="22"/>
          <w:szCs w:val="22"/>
        </w:rPr>
        <w:t xml:space="preserve">).  </w:t>
      </w:r>
      <w:proofErr w:type="gramStart"/>
      <w:r>
        <w:rPr>
          <w:sz w:val="22"/>
          <w:szCs w:val="22"/>
        </w:rPr>
        <w:t>Consider  diminishing</w:t>
      </w:r>
      <w:proofErr w:type="gramEnd"/>
      <w:r>
        <w:rPr>
          <w:sz w:val="22"/>
          <w:szCs w:val="22"/>
        </w:rPr>
        <w:t xml:space="preserve">  the  dataset  to  an irregular example of 10% to run tests. Moreover, you should join datasets utilizing "client id".</w:t>
      </w:r>
    </w:p>
    <w:p w:rsidR="00997E8E" w:rsidRDefault="007F6B2C">
      <w:pPr>
        <w:spacing w:before="1"/>
        <w:ind w:left="100" w:right="-38"/>
        <w:jc w:val="both"/>
        <w:rPr>
          <w:sz w:val="22"/>
          <w:szCs w:val="22"/>
        </w:rPr>
      </w:pPr>
      <w:proofErr w:type="gramStart"/>
      <w:r>
        <w:rPr>
          <w:sz w:val="22"/>
          <w:szCs w:val="22"/>
        </w:rPr>
        <w:t>●  Quality</w:t>
      </w:r>
      <w:proofErr w:type="gramEnd"/>
      <w:r>
        <w:rPr>
          <w:sz w:val="22"/>
          <w:szCs w:val="22"/>
        </w:rPr>
        <w:t xml:space="preserve">  of  Data:  Some  numerical  and  downright esteems are absent. You can supplant mis</w:t>
      </w:r>
      <w:r>
        <w:rPr>
          <w:sz w:val="22"/>
          <w:szCs w:val="22"/>
        </w:rPr>
        <w:t xml:space="preserve">sing esteems </w:t>
      </w:r>
      <w:proofErr w:type="gramStart"/>
      <w:r>
        <w:rPr>
          <w:sz w:val="22"/>
          <w:szCs w:val="22"/>
        </w:rPr>
        <w:t>with  the</w:t>
      </w:r>
      <w:proofErr w:type="gramEnd"/>
      <w:r>
        <w:rPr>
          <w:sz w:val="22"/>
          <w:szCs w:val="22"/>
        </w:rPr>
        <w:t xml:space="preserve">  media  or  mean.  </w:t>
      </w:r>
      <w:proofErr w:type="gramStart"/>
      <w:r>
        <w:rPr>
          <w:sz w:val="22"/>
          <w:szCs w:val="22"/>
        </w:rPr>
        <w:t>Elective,  you</w:t>
      </w:r>
      <w:proofErr w:type="gramEnd"/>
      <w:r>
        <w:rPr>
          <w:sz w:val="22"/>
          <w:szCs w:val="22"/>
        </w:rPr>
        <w:t xml:space="preserve">  can  dispense with the missing esteems by sub setting your dataset. Both methodologies have tradeoff.</w:t>
      </w:r>
    </w:p>
    <w:p w:rsidR="00997E8E" w:rsidRDefault="007F6B2C">
      <w:pPr>
        <w:spacing w:before="1"/>
        <w:ind w:left="100" w:right="-36"/>
        <w:jc w:val="both"/>
        <w:rPr>
          <w:sz w:val="22"/>
          <w:szCs w:val="22"/>
        </w:rPr>
      </w:pPr>
      <w:r>
        <w:rPr>
          <w:sz w:val="22"/>
          <w:szCs w:val="22"/>
        </w:rPr>
        <w:t xml:space="preserve">● Model of Multiclass: To understand this, we </w:t>
      </w:r>
      <w:proofErr w:type="gramStart"/>
      <w:r>
        <w:rPr>
          <w:sz w:val="22"/>
          <w:szCs w:val="22"/>
        </w:rPr>
        <w:t>have to</w:t>
      </w:r>
      <w:proofErr w:type="gramEnd"/>
      <w:r>
        <w:rPr>
          <w:sz w:val="22"/>
          <w:szCs w:val="22"/>
        </w:rPr>
        <w:t xml:space="preserve"> manufacture a "multi-class classification"</w:t>
      </w:r>
      <w:r>
        <w:rPr>
          <w:sz w:val="22"/>
          <w:szCs w:val="22"/>
        </w:rPr>
        <w:t xml:space="preserve"> model. This implies you will require a few classifications to predict nations. Some methodologies might be:</w:t>
      </w:r>
    </w:p>
    <w:p w:rsidR="00997E8E" w:rsidRDefault="007F6B2C">
      <w:pPr>
        <w:spacing w:line="240" w:lineRule="exact"/>
        <w:ind w:left="100" w:right="-32"/>
        <w:jc w:val="both"/>
        <w:rPr>
          <w:sz w:val="22"/>
          <w:szCs w:val="22"/>
        </w:rPr>
      </w:pPr>
      <w:r>
        <w:rPr>
          <w:sz w:val="22"/>
          <w:szCs w:val="22"/>
        </w:rPr>
        <w:t xml:space="preserve">1.Break the problem into single classifier to </w:t>
      </w:r>
      <w:proofErr w:type="gramStart"/>
      <w:r>
        <w:rPr>
          <w:sz w:val="22"/>
          <w:szCs w:val="22"/>
        </w:rPr>
        <w:t>get  new</w:t>
      </w:r>
      <w:proofErr w:type="gramEnd"/>
    </w:p>
    <w:p w:rsidR="00997E8E" w:rsidRDefault="007F6B2C">
      <w:pPr>
        <w:spacing w:before="1"/>
        <w:ind w:left="100" w:right="-36"/>
        <w:jc w:val="both"/>
        <w:rPr>
          <w:sz w:val="22"/>
          <w:szCs w:val="22"/>
        </w:rPr>
      </w:pPr>
      <w:r>
        <w:rPr>
          <w:sz w:val="22"/>
          <w:szCs w:val="22"/>
        </w:rPr>
        <w:t>reservation which will be processed by classifiers by every destination.</w:t>
      </w:r>
    </w:p>
    <w:p w:rsidR="00997E8E" w:rsidRDefault="007F6B2C">
      <w:pPr>
        <w:spacing w:line="240" w:lineRule="exact"/>
        <w:ind w:left="100" w:right="-29"/>
        <w:jc w:val="both"/>
        <w:rPr>
          <w:sz w:val="22"/>
          <w:szCs w:val="22"/>
        </w:rPr>
      </w:pPr>
      <w:r>
        <w:rPr>
          <w:sz w:val="22"/>
          <w:szCs w:val="22"/>
        </w:rPr>
        <w:t xml:space="preserve">2.Use       Modelling       Techniques    </w:t>
      </w:r>
      <w:proofErr w:type="gramStart"/>
      <w:r>
        <w:rPr>
          <w:sz w:val="22"/>
          <w:szCs w:val="22"/>
        </w:rPr>
        <w:t xml:space="preserve">   (</w:t>
      </w:r>
      <w:proofErr w:type="gramEnd"/>
      <w:r>
        <w:rPr>
          <w:sz w:val="22"/>
          <w:szCs w:val="22"/>
        </w:rPr>
        <w:t>classification,</w:t>
      </w:r>
    </w:p>
    <w:p w:rsidR="00997E8E" w:rsidRDefault="007F6B2C">
      <w:pPr>
        <w:spacing w:before="1"/>
        <w:ind w:left="100" w:right="2760"/>
        <w:jc w:val="both"/>
        <w:rPr>
          <w:sz w:val="22"/>
          <w:szCs w:val="2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7" type="#_x0000_t75" style="position:absolute;left:0;text-align:left;margin-left:54pt;margin-top:25.4pt;width:230.9pt;height:176.3pt;z-index:-251664896;mso-position-horizontal-relative:page">
            <v:imagedata r:id="rId5" o:title=""/>
            <w10:wrap anchorx="page"/>
          </v:shape>
        </w:pict>
      </w:r>
      <w:r>
        <w:rPr>
          <w:sz w:val="22"/>
          <w:szCs w:val="22"/>
        </w:rPr>
        <w:t>regression, clustering).</w:t>
      </w:r>
    </w:p>
    <w:p w:rsidR="00997E8E" w:rsidRDefault="007F6B2C">
      <w:pPr>
        <w:spacing w:before="100"/>
        <w:ind w:left="2"/>
      </w:pPr>
      <w:r>
        <w:br w:type="column"/>
      </w:r>
      <w:r w:rsidR="0021394F">
        <w:pict>
          <v:shape id="_x0000_i1025" type="#_x0000_t75" style="width:240pt;height:180pt">
            <v:imagedata r:id="rId6" o:title=""/>
          </v:shape>
        </w:pict>
      </w:r>
    </w:p>
    <w:p w:rsidR="00997E8E" w:rsidRDefault="00997E8E">
      <w:pPr>
        <w:spacing w:before="10" w:line="220" w:lineRule="exact"/>
        <w:rPr>
          <w:sz w:val="22"/>
          <w:szCs w:val="22"/>
        </w:rPr>
      </w:pPr>
    </w:p>
    <w:p w:rsidR="00997E8E" w:rsidRDefault="0021394F">
      <w:pPr>
        <w:ind w:left="2"/>
      </w:pPr>
      <w:r>
        <w:pict>
          <v:shape id="_x0000_i1026" type="#_x0000_t75" style="width:240pt;height:164.4pt">
            <v:imagedata r:id="rId7" o:title=""/>
          </v:shape>
        </w:pict>
      </w:r>
    </w:p>
    <w:p w:rsidR="00997E8E" w:rsidRDefault="007F6B2C">
      <w:pPr>
        <w:spacing w:before="7"/>
        <w:ind w:right="787"/>
        <w:jc w:val="both"/>
      </w:pPr>
      <w:r>
        <w:t>Table 1 Columns Variables of NYC Airbnb dataset</w:t>
      </w:r>
    </w:p>
    <w:p w:rsidR="00997E8E" w:rsidRDefault="00997E8E">
      <w:pPr>
        <w:spacing w:before="7" w:line="100" w:lineRule="exact"/>
        <w:rPr>
          <w:sz w:val="10"/>
          <w:szCs w:val="10"/>
        </w:rPr>
      </w:pPr>
    </w:p>
    <w:p w:rsidR="00997E8E" w:rsidRDefault="00997E8E">
      <w:pPr>
        <w:spacing w:line="200" w:lineRule="exact"/>
      </w:pPr>
    </w:p>
    <w:p w:rsidR="00997E8E" w:rsidRDefault="00997E8E">
      <w:pPr>
        <w:spacing w:line="200" w:lineRule="exact"/>
      </w:pPr>
    </w:p>
    <w:p w:rsidR="00997E8E" w:rsidRDefault="007F6B2C">
      <w:pPr>
        <w:ind w:right="3267"/>
        <w:jc w:val="both"/>
        <w:rPr>
          <w:sz w:val="28"/>
          <w:szCs w:val="28"/>
        </w:rPr>
      </w:pPr>
      <w:r>
        <w:rPr>
          <w:b/>
          <w:w w:val="99"/>
          <w:sz w:val="28"/>
          <w:szCs w:val="28"/>
        </w:rPr>
        <w:t>2.</w:t>
      </w:r>
      <w:r>
        <w:rPr>
          <w:b/>
          <w:sz w:val="28"/>
          <w:szCs w:val="28"/>
        </w:rPr>
        <w:t xml:space="preserve"> </w:t>
      </w:r>
      <w:r>
        <w:rPr>
          <w:b/>
          <w:w w:val="99"/>
          <w:sz w:val="28"/>
          <w:szCs w:val="28"/>
        </w:rPr>
        <w:t>DATA</w:t>
      </w:r>
      <w:r>
        <w:rPr>
          <w:b/>
          <w:sz w:val="28"/>
          <w:szCs w:val="28"/>
        </w:rPr>
        <w:t xml:space="preserve"> </w:t>
      </w:r>
      <w:r>
        <w:rPr>
          <w:b/>
          <w:w w:val="99"/>
          <w:sz w:val="28"/>
          <w:szCs w:val="28"/>
        </w:rPr>
        <w:t>SET</w:t>
      </w:r>
    </w:p>
    <w:p w:rsidR="00997E8E" w:rsidRDefault="00997E8E">
      <w:pPr>
        <w:spacing w:before="17" w:line="260" w:lineRule="exact"/>
        <w:rPr>
          <w:sz w:val="26"/>
          <w:szCs w:val="26"/>
        </w:rPr>
      </w:pPr>
    </w:p>
    <w:p w:rsidR="00997E8E" w:rsidRDefault="007F6B2C">
      <w:pPr>
        <w:ind w:right="80"/>
        <w:jc w:val="both"/>
        <w:rPr>
          <w:sz w:val="22"/>
          <w:szCs w:val="22"/>
        </w:rPr>
      </w:pPr>
      <w:r>
        <w:pict>
          <v:shape id="_x0000_s1054" type="#_x0000_t75" style="position:absolute;left:0;text-align:left;margin-left:54pt;margin-top:545.35pt;width:240.05pt;height:188.85pt;z-index:-251663872;mso-position-horizontal-relative:page;mso-position-vertical-relative:page">
            <v:imagedata r:id="rId8" o:title=""/>
            <w10:wrap anchorx="page" anchory="page"/>
          </v:shape>
        </w:pict>
      </w:r>
      <w:r>
        <w:rPr>
          <w:sz w:val="22"/>
          <w:szCs w:val="22"/>
        </w:rPr>
        <w:t xml:space="preserve">We have chosen Airbnb data set for New York city and </w:t>
      </w:r>
      <w:proofErr w:type="gramStart"/>
      <w:r>
        <w:rPr>
          <w:sz w:val="22"/>
          <w:szCs w:val="22"/>
        </w:rPr>
        <w:t>the  dataset</w:t>
      </w:r>
      <w:proofErr w:type="gramEnd"/>
      <w:r>
        <w:rPr>
          <w:sz w:val="22"/>
          <w:szCs w:val="22"/>
        </w:rPr>
        <w:t xml:space="preserve">  was  taken  from  “Kaggle”  we</w:t>
      </w:r>
      <w:r>
        <w:rPr>
          <w:sz w:val="22"/>
          <w:szCs w:val="22"/>
        </w:rPr>
        <w:t xml:space="preserve">bsite,  it’s  a non-commercial, independent set of tools and here data which allows you to find how Airbnb really is being used in places of cities around world. The dataset is in </w:t>
      </w:r>
      <w:proofErr w:type="gramStart"/>
      <w:r>
        <w:rPr>
          <w:sz w:val="22"/>
          <w:szCs w:val="22"/>
        </w:rPr>
        <w:t>csv  file</w:t>
      </w:r>
      <w:proofErr w:type="gramEnd"/>
      <w:r>
        <w:rPr>
          <w:sz w:val="22"/>
          <w:szCs w:val="22"/>
        </w:rPr>
        <w:t xml:space="preserve">  where  each  single  file  consists  of  survey  or scrape  Airbn</w:t>
      </w:r>
      <w:r>
        <w:rPr>
          <w:sz w:val="22"/>
          <w:szCs w:val="22"/>
        </w:rPr>
        <w:t xml:space="preserve">b  website  for  that  city.  </w:t>
      </w:r>
      <w:proofErr w:type="gramStart"/>
      <w:r>
        <w:rPr>
          <w:sz w:val="22"/>
          <w:szCs w:val="22"/>
        </w:rPr>
        <w:t>We’ve  used</w:t>
      </w:r>
      <w:proofErr w:type="gramEnd"/>
      <w:r>
        <w:rPr>
          <w:sz w:val="22"/>
          <w:szCs w:val="22"/>
        </w:rPr>
        <w:t xml:space="preserve">  the listings  in  NYC  dataset,  which  can  be  downloaded. Below are some examples of variables used in building models.</w:t>
      </w:r>
    </w:p>
    <w:p w:rsidR="00997E8E" w:rsidRDefault="00997E8E">
      <w:pPr>
        <w:spacing w:before="7" w:line="200" w:lineRule="exact"/>
      </w:pPr>
    </w:p>
    <w:p w:rsidR="00997E8E" w:rsidRDefault="007F6B2C">
      <w:pPr>
        <w:ind w:left="110"/>
        <w:rPr>
          <w:sz w:val="18"/>
          <w:szCs w:val="18"/>
        </w:rPr>
      </w:pPr>
      <w:proofErr w:type="spellStart"/>
      <w:r>
        <w:rPr>
          <w:b/>
          <w:w w:val="101"/>
          <w:sz w:val="18"/>
          <w:szCs w:val="18"/>
        </w:rPr>
        <w:t>host_response_time</w:t>
      </w:r>
      <w:proofErr w:type="spellEnd"/>
      <w:r>
        <w:rPr>
          <w:b/>
          <w:sz w:val="18"/>
          <w:szCs w:val="18"/>
        </w:rPr>
        <w:t xml:space="preserve">     </w:t>
      </w:r>
      <w:r>
        <w:rPr>
          <w:w w:val="101"/>
          <w:sz w:val="18"/>
          <w:szCs w:val="18"/>
        </w:rPr>
        <w:t>string</w:t>
      </w:r>
    </w:p>
    <w:p w:rsidR="00997E8E" w:rsidRDefault="007F6B2C">
      <w:pPr>
        <w:spacing w:before="7" w:line="200" w:lineRule="exact"/>
        <w:ind w:left="110" w:right="287"/>
        <w:rPr>
          <w:sz w:val="18"/>
          <w:szCs w:val="18"/>
        </w:rPr>
      </w:pPr>
      <w:r>
        <w:rPr>
          <w:b/>
          <w:w w:val="101"/>
          <w:sz w:val="18"/>
          <w:szCs w:val="18"/>
        </w:rPr>
        <w:t>price</w:t>
      </w:r>
      <w:r>
        <w:rPr>
          <w:b/>
          <w:sz w:val="18"/>
          <w:szCs w:val="18"/>
        </w:rPr>
        <w:t xml:space="preserve">                              </w:t>
      </w:r>
      <w:r>
        <w:rPr>
          <w:w w:val="101"/>
          <w:sz w:val="18"/>
          <w:szCs w:val="18"/>
        </w:rPr>
        <w:t>integer</w:t>
      </w:r>
      <w:r>
        <w:rPr>
          <w:sz w:val="18"/>
          <w:szCs w:val="18"/>
        </w:rPr>
        <w:t xml:space="preserve"> </w:t>
      </w:r>
      <w:r>
        <w:rPr>
          <w:w w:val="101"/>
          <w:sz w:val="18"/>
          <w:szCs w:val="18"/>
        </w:rPr>
        <w:t>price</w:t>
      </w:r>
      <w:r>
        <w:rPr>
          <w:sz w:val="18"/>
          <w:szCs w:val="18"/>
        </w:rPr>
        <w:t xml:space="preserve"> </w:t>
      </w:r>
      <w:r>
        <w:rPr>
          <w:w w:val="101"/>
          <w:sz w:val="18"/>
          <w:szCs w:val="18"/>
        </w:rPr>
        <w:t>per</w:t>
      </w:r>
      <w:r>
        <w:rPr>
          <w:sz w:val="18"/>
          <w:szCs w:val="18"/>
        </w:rPr>
        <w:t xml:space="preserve"> </w:t>
      </w:r>
      <w:r>
        <w:rPr>
          <w:w w:val="101"/>
          <w:sz w:val="18"/>
          <w:szCs w:val="18"/>
        </w:rPr>
        <w:t xml:space="preserve">day </w:t>
      </w:r>
      <w:proofErr w:type="spellStart"/>
      <w:r>
        <w:rPr>
          <w:b/>
          <w:w w:val="101"/>
          <w:sz w:val="18"/>
          <w:szCs w:val="18"/>
        </w:rPr>
        <w:t>numeber_of_views</w:t>
      </w:r>
      <w:proofErr w:type="spellEnd"/>
      <w:r>
        <w:rPr>
          <w:b/>
          <w:sz w:val="18"/>
          <w:szCs w:val="18"/>
        </w:rPr>
        <w:t xml:space="preserve">      </w:t>
      </w:r>
      <w:r>
        <w:rPr>
          <w:w w:val="101"/>
          <w:sz w:val="18"/>
          <w:szCs w:val="18"/>
        </w:rPr>
        <w:t>integer</w:t>
      </w:r>
      <w:r>
        <w:rPr>
          <w:sz w:val="18"/>
          <w:szCs w:val="18"/>
        </w:rPr>
        <w:t xml:space="preserve"> </w:t>
      </w:r>
      <w:r>
        <w:rPr>
          <w:w w:val="101"/>
          <w:sz w:val="18"/>
          <w:szCs w:val="18"/>
        </w:rPr>
        <w:t>reviews</w:t>
      </w:r>
      <w:r>
        <w:rPr>
          <w:sz w:val="18"/>
          <w:szCs w:val="18"/>
        </w:rPr>
        <w:t xml:space="preserve"> </w:t>
      </w:r>
      <w:r>
        <w:rPr>
          <w:w w:val="101"/>
          <w:sz w:val="18"/>
          <w:szCs w:val="18"/>
        </w:rPr>
        <w:t>given</w:t>
      </w:r>
      <w:r>
        <w:rPr>
          <w:sz w:val="18"/>
          <w:szCs w:val="18"/>
        </w:rPr>
        <w:t xml:space="preserve"> </w:t>
      </w:r>
      <w:r>
        <w:rPr>
          <w:w w:val="101"/>
          <w:sz w:val="18"/>
          <w:szCs w:val="18"/>
        </w:rPr>
        <w:t>by</w:t>
      </w:r>
      <w:r>
        <w:rPr>
          <w:sz w:val="18"/>
          <w:szCs w:val="18"/>
        </w:rPr>
        <w:t xml:space="preserve"> </w:t>
      </w:r>
      <w:r>
        <w:rPr>
          <w:w w:val="101"/>
          <w:sz w:val="18"/>
          <w:szCs w:val="18"/>
        </w:rPr>
        <w:t xml:space="preserve">customers </w:t>
      </w:r>
      <w:r>
        <w:rPr>
          <w:b/>
          <w:w w:val="101"/>
          <w:sz w:val="18"/>
          <w:szCs w:val="18"/>
        </w:rPr>
        <w:t>available_30</w:t>
      </w:r>
      <w:r>
        <w:rPr>
          <w:b/>
          <w:sz w:val="18"/>
          <w:szCs w:val="18"/>
        </w:rPr>
        <w:t xml:space="preserve">                 </w:t>
      </w:r>
      <w:r>
        <w:rPr>
          <w:w w:val="101"/>
          <w:sz w:val="18"/>
          <w:szCs w:val="18"/>
        </w:rPr>
        <w:t>number</w:t>
      </w:r>
      <w:r>
        <w:rPr>
          <w:sz w:val="18"/>
          <w:szCs w:val="18"/>
        </w:rPr>
        <w:t xml:space="preserve"> </w:t>
      </w:r>
      <w:r>
        <w:rPr>
          <w:w w:val="101"/>
          <w:sz w:val="18"/>
          <w:szCs w:val="18"/>
        </w:rPr>
        <w:t>of</w:t>
      </w:r>
      <w:r>
        <w:rPr>
          <w:sz w:val="18"/>
          <w:szCs w:val="18"/>
        </w:rPr>
        <w:t xml:space="preserve"> </w:t>
      </w:r>
      <w:r>
        <w:rPr>
          <w:w w:val="101"/>
          <w:sz w:val="18"/>
          <w:szCs w:val="18"/>
        </w:rPr>
        <w:t>days</w:t>
      </w:r>
      <w:r>
        <w:rPr>
          <w:sz w:val="18"/>
          <w:szCs w:val="18"/>
        </w:rPr>
        <w:t xml:space="preserve"> </w:t>
      </w:r>
      <w:r>
        <w:rPr>
          <w:w w:val="101"/>
          <w:sz w:val="18"/>
          <w:szCs w:val="18"/>
        </w:rPr>
        <w:t>room</w:t>
      </w:r>
      <w:r>
        <w:rPr>
          <w:sz w:val="18"/>
          <w:szCs w:val="18"/>
        </w:rPr>
        <w:t xml:space="preserve"> </w:t>
      </w:r>
      <w:r>
        <w:rPr>
          <w:w w:val="101"/>
          <w:sz w:val="18"/>
          <w:szCs w:val="18"/>
        </w:rPr>
        <w:t>is</w:t>
      </w:r>
      <w:r>
        <w:rPr>
          <w:sz w:val="18"/>
          <w:szCs w:val="18"/>
        </w:rPr>
        <w:t xml:space="preserve"> </w:t>
      </w:r>
      <w:r>
        <w:rPr>
          <w:w w:val="101"/>
          <w:sz w:val="18"/>
          <w:szCs w:val="18"/>
        </w:rPr>
        <w:t xml:space="preserve">available </w:t>
      </w:r>
      <w:proofErr w:type="spellStart"/>
      <w:r>
        <w:rPr>
          <w:b/>
          <w:w w:val="101"/>
          <w:sz w:val="18"/>
          <w:szCs w:val="18"/>
        </w:rPr>
        <w:t>instant_bookable</w:t>
      </w:r>
      <w:proofErr w:type="spellEnd"/>
      <w:r>
        <w:rPr>
          <w:b/>
          <w:sz w:val="18"/>
          <w:szCs w:val="18"/>
        </w:rPr>
        <w:t xml:space="preserve">         </w:t>
      </w:r>
      <w:r>
        <w:rPr>
          <w:w w:val="101"/>
          <w:sz w:val="18"/>
          <w:szCs w:val="18"/>
        </w:rPr>
        <w:t>string</w:t>
      </w:r>
      <w:r>
        <w:rPr>
          <w:sz w:val="18"/>
          <w:szCs w:val="18"/>
        </w:rPr>
        <w:t xml:space="preserve"> </w:t>
      </w:r>
      <w:r>
        <w:rPr>
          <w:w w:val="101"/>
          <w:sz w:val="18"/>
          <w:szCs w:val="18"/>
        </w:rPr>
        <w:t>if</w:t>
      </w:r>
      <w:r>
        <w:rPr>
          <w:sz w:val="18"/>
          <w:szCs w:val="18"/>
        </w:rPr>
        <w:t xml:space="preserve"> </w:t>
      </w:r>
      <w:r>
        <w:rPr>
          <w:w w:val="101"/>
          <w:sz w:val="18"/>
          <w:szCs w:val="18"/>
        </w:rPr>
        <w:t>we</w:t>
      </w:r>
      <w:r>
        <w:rPr>
          <w:sz w:val="18"/>
          <w:szCs w:val="18"/>
        </w:rPr>
        <w:t xml:space="preserve"> </w:t>
      </w:r>
      <w:r>
        <w:rPr>
          <w:w w:val="101"/>
          <w:sz w:val="18"/>
          <w:szCs w:val="18"/>
        </w:rPr>
        <w:t>can</w:t>
      </w:r>
      <w:r>
        <w:rPr>
          <w:sz w:val="18"/>
          <w:szCs w:val="18"/>
        </w:rPr>
        <w:t xml:space="preserve"> </w:t>
      </w:r>
      <w:r>
        <w:rPr>
          <w:w w:val="101"/>
          <w:sz w:val="18"/>
          <w:szCs w:val="18"/>
        </w:rPr>
        <w:t>book</w:t>
      </w:r>
      <w:r>
        <w:rPr>
          <w:sz w:val="18"/>
          <w:szCs w:val="18"/>
        </w:rPr>
        <w:t xml:space="preserve"> </w:t>
      </w:r>
      <w:r>
        <w:rPr>
          <w:w w:val="101"/>
          <w:sz w:val="18"/>
          <w:szCs w:val="18"/>
        </w:rPr>
        <w:t xml:space="preserve">immediately </w:t>
      </w:r>
      <w:proofErr w:type="spellStart"/>
      <w:r>
        <w:rPr>
          <w:b/>
          <w:w w:val="101"/>
          <w:sz w:val="18"/>
          <w:szCs w:val="18"/>
        </w:rPr>
        <w:t>cancellation_policy</w:t>
      </w:r>
      <w:proofErr w:type="spellEnd"/>
      <w:r>
        <w:rPr>
          <w:b/>
          <w:sz w:val="18"/>
          <w:szCs w:val="18"/>
        </w:rPr>
        <w:t xml:space="preserve">      </w:t>
      </w:r>
      <w:r>
        <w:rPr>
          <w:w w:val="101"/>
          <w:sz w:val="18"/>
          <w:szCs w:val="18"/>
        </w:rPr>
        <w:t>string</w:t>
      </w:r>
      <w:r>
        <w:rPr>
          <w:sz w:val="18"/>
          <w:szCs w:val="18"/>
        </w:rPr>
        <w:t xml:space="preserve"> </w:t>
      </w:r>
      <w:r>
        <w:rPr>
          <w:w w:val="101"/>
          <w:sz w:val="18"/>
          <w:szCs w:val="18"/>
        </w:rPr>
        <w:t>describes</w:t>
      </w:r>
      <w:r>
        <w:rPr>
          <w:sz w:val="18"/>
          <w:szCs w:val="18"/>
        </w:rPr>
        <w:t xml:space="preserve"> </w:t>
      </w:r>
      <w:r>
        <w:rPr>
          <w:w w:val="101"/>
          <w:sz w:val="18"/>
          <w:szCs w:val="18"/>
        </w:rPr>
        <w:t>levels</w:t>
      </w:r>
      <w:r>
        <w:rPr>
          <w:sz w:val="18"/>
          <w:szCs w:val="18"/>
        </w:rPr>
        <w:t xml:space="preserve"> </w:t>
      </w:r>
      <w:r>
        <w:rPr>
          <w:w w:val="101"/>
          <w:sz w:val="18"/>
          <w:szCs w:val="18"/>
        </w:rPr>
        <w:t>of</w:t>
      </w:r>
      <w:r>
        <w:rPr>
          <w:sz w:val="18"/>
          <w:szCs w:val="18"/>
        </w:rPr>
        <w:t xml:space="preserve"> </w:t>
      </w:r>
      <w:r>
        <w:rPr>
          <w:w w:val="101"/>
          <w:sz w:val="18"/>
          <w:szCs w:val="18"/>
        </w:rPr>
        <w:t>cancellations</w:t>
      </w:r>
    </w:p>
    <w:p w:rsidR="00997E8E" w:rsidRDefault="00997E8E">
      <w:pPr>
        <w:spacing w:before="13" w:line="240" w:lineRule="exact"/>
        <w:rPr>
          <w:sz w:val="24"/>
          <w:szCs w:val="24"/>
        </w:rPr>
      </w:pPr>
    </w:p>
    <w:p w:rsidR="00997E8E" w:rsidRDefault="007F6B2C">
      <w:pPr>
        <w:ind w:left="19"/>
        <w:rPr>
          <w:sz w:val="22"/>
          <w:szCs w:val="22"/>
        </w:rPr>
      </w:pPr>
      <w:r>
        <w:rPr>
          <w:b/>
          <w:sz w:val="22"/>
          <w:szCs w:val="22"/>
        </w:rPr>
        <w:t>2.1    Hypo</w:t>
      </w:r>
      <w:r>
        <w:rPr>
          <w:b/>
          <w:sz w:val="22"/>
          <w:szCs w:val="22"/>
        </w:rPr>
        <w:t>thesis</w:t>
      </w:r>
    </w:p>
    <w:p w:rsidR="00997E8E" w:rsidRDefault="007F6B2C">
      <w:pPr>
        <w:spacing w:before="45" w:line="240" w:lineRule="exact"/>
        <w:ind w:right="83"/>
        <w:jc w:val="both"/>
        <w:rPr>
          <w:sz w:val="22"/>
          <w:szCs w:val="22"/>
        </w:rPr>
        <w:sectPr w:rsidR="00997E8E">
          <w:pgSz w:w="12240" w:h="15840"/>
          <w:pgMar w:top="980" w:right="960" w:bottom="280" w:left="980" w:header="720" w:footer="720" w:gutter="0"/>
          <w:cols w:num="2" w:space="720" w:equalWidth="0">
            <w:col w:w="4907" w:space="468"/>
            <w:col w:w="4925"/>
          </w:cols>
        </w:sectPr>
      </w:pPr>
      <w:r>
        <w:rPr>
          <w:sz w:val="22"/>
          <w:szCs w:val="22"/>
        </w:rPr>
        <w:t>Data set explains about listings house rentals in NYC. It contains 49,348 rows in total. Every row is the full</w:t>
      </w:r>
    </w:p>
    <w:p w:rsidR="00997E8E" w:rsidRDefault="007F6B2C">
      <w:pPr>
        <w:spacing w:before="81"/>
        <w:ind w:left="100" w:right="-35"/>
        <w:jc w:val="both"/>
        <w:rPr>
          <w:sz w:val="22"/>
          <w:szCs w:val="22"/>
        </w:rPr>
      </w:pPr>
      <w:proofErr w:type="gramStart"/>
      <w:r>
        <w:rPr>
          <w:sz w:val="22"/>
          <w:szCs w:val="22"/>
        </w:rPr>
        <w:lastRenderedPageBreak/>
        <w:t>descriptions  of</w:t>
      </w:r>
      <w:proofErr w:type="gramEnd"/>
      <w:r>
        <w:rPr>
          <w:sz w:val="22"/>
          <w:szCs w:val="22"/>
        </w:rPr>
        <w:t xml:space="preserve">  a  booking  and  has  columns  in  all, includes  availability  info,  date  info,  location  info,</w:t>
      </w:r>
      <w:r>
        <w:rPr>
          <w:sz w:val="22"/>
          <w:szCs w:val="22"/>
        </w:rPr>
        <w:t xml:space="preserve"> review   info,   and  goes  on.  </w:t>
      </w:r>
      <w:proofErr w:type="gramStart"/>
      <w:r>
        <w:rPr>
          <w:sz w:val="22"/>
          <w:szCs w:val="22"/>
        </w:rPr>
        <w:t>The  full</w:t>
      </w:r>
      <w:proofErr w:type="gramEnd"/>
      <w:r>
        <w:rPr>
          <w:sz w:val="22"/>
          <w:szCs w:val="22"/>
        </w:rPr>
        <w:t xml:space="preserve">  details  about contents of dataset are shown in Table 1.</w:t>
      </w:r>
    </w:p>
    <w:p w:rsidR="00997E8E" w:rsidRDefault="00997E8E">
      <w:pPr>
        <w:spacing w:before="11" w:line="240" w:lineRule="exact"/>
        <w:rPr>
          <w:sz w:val="24"/>
          <w:szCs w:val="24"/>
        </w:rPr>
      </w:pPr>
    </w:p>
    <w:p w:rsidR="00997E8E" w:rsidRDefault="007F6B2C">
      <w:pPr>
        <w:ind w:left="100" w:right="3491"/>
        <w:jc w:val="both"/>
        <w:rPr>
          <w:sz w:val="22"/>
          <w:szCs w:val="22"/>
        </w:rPr>
      </w:pPr>
      <w:r>
        <w:rPr>
          <w:b/>
          <w:sz w:val="22"/>
          <w:szCs w:val="22"/>
        </w:rPr>
        <w:t>Hypothesis 1:</w:t>
      </w:r>
    </w:p>
    <w:p w:rsidR="00997E8E" w:rsidRDefault="007F6B2C">
      <w:pPr>
        <w:spacing w:before="2"/>
        <w:ind w:left="100" w:right="-37"/>
        <w:jc w:val="both"/>
        <w:rPr>
          <w:sz w:val="22"/>
          <w:szCs w:val="22"/>
        </w:rPr>
      </w:pPr>
      <w:r>
        <w:rPr>
          <w:sz w:val="22"/>
          <w:szCs w:val="22"/>
        </w:rPr>
        <w:t>To predict the price of room per day using prevailing Airbnb data set. One important thing every host expect is   to   get   best   hospita</w:t>
      </w:r>
      <w:r>
        <w:rPr>
          <w:sz w:val="22"/>
          <w:szCs w:val="22"/>
        </w:rPr>
        <w:t xml:space="preserve">lity   service   for   short   term accommodation at low price. To make it easy for guest in selection we provide model </w:t>
      </w:r>
      <w:proofErr w:type="gramStart"/>
      <w:r>
        <w:rPr>
          <w:sz w:val="22"/>
          <w:szCs w:val="22"/>
        </w:rPr>
        <w:t>that  predicts</w:t>
      </w:r>
      <w:proofErr w:type="gramEnd"/>
      <w:r>
        <w:rPr>
          <w:sz w:val="22"/>
          <w:szCs w:val="22"/>
        </w:rPr>
        <w:t xml:space="preserve"> price per day using Airbnb data set.</w:t>
      </w:r>
    </w:p>
    <w:p w:rsidR="00997E8E" w:rsidRDefault="00997E8E">
      <w:pPr>
        <w:spacing w:before="16" w:line="240" w:lineRule="exact"/>
        <w:rPr>
          <w:sz w:val="24"/>
          <w:szCs w:val="24"/>
        </w:rPr>
      </w:pPr>
    </w:p>
    <w:p w:rsidR="00997E8E" w:rsidRDefault="007F6B2C">
      <w:pPr>
        <w:ind w:left="100" w:right="3179"/>
        <w:jc w:val="both"/>
        <w:rPr>
          <w:sz w:val="22"/>
          <w:szCs w:val="22"/>
        </w:rPr>
      </w:pPr>
      <w:r>
        <w:rPr>
          <w:b/>
          <w:sz w:val="22"/>
          <w:szCs w:val="22"/>
        </w:rPr>
        <w:t>Hypothesis 2: [2]</w:t>
      </w:r>
    </w:p>
    <w:p w:rsidR="00997E8E" w:rsidRDefault="007F6B2C">
      <w:pPr>
        <w:spacing w:before="2"/>
        <w:ind w:left="100" w:right="-38"/>
        <w:jc w:val="both"/>
        <w:rPr>
          <w:sz w:val="22"/>
          <w:szCs w:val="22"/>
        </w:rPr>
      </w:pPr>
      <w:r>
        <w:rPr>
          <w:sz w:val="22"/>
          <w:szCs w:val="22"/>
        </w:rPr>
        <w:t xml:space="preserve">To analyze whether the cancellation policy effects the </w:t>
      </w:r>
      <w:proofErr w:type="gramStart"/>
      <w:r>
        <w:rPr>
          <w:sz w:val="22"/>
          <w:szCs w:val="22"/>
        </w:rPr>
        <w:t>reviews  g</w:t>
      </w:r>
      <w:r>
        <w:rPr>
          <w:sz w:val="22"/>
          <w:szCs w:val="22"/>
        </w:rPr>
        <w:t>iven</w:t>
      </w:r>
      <w:proofErr w:type="gramEnd"/>
      <w:r>
        <w:rPr>
          <w:sz w:val="22"/>
          <w:szCs w:val="22"/>
        </w:rPr>
        <w:t xml:space="preserve">  by  the  user.  </w:t>
      </w:r>
      <w:proofErr w:type="gramStart"/>
      <w:r>
        <w:rPr>
          <w:sz w:val="22"/>
          <w:szCs w:val="22"/>
        </w:rPr>
        <w:t>We  try</w:t>
      </w:r>
      <w:proofErr w:type="gramEnd"/>
      <w:r>
        <w:rPr>
          <w:sz w:val="22"/>
          <w:szCs w:val="22"/>
        </w:rPr>
        <w:t xml:space="preserve">  to  identify  the proportionality    between    cancellation    policy    and reviews  because  using  this  we  can  predict  the  user approach for last minute booking and cancellations, so that the availabilities can also </w:t>
      </w:r>
      <w:r>
        <w:rPr>
          <w:sz w:val="22"/>
          <w:szCs w:val="22"/>
        </w:rPr>
        <w:t>be altered for future use.</w:t>
      </w:r>
    </w:p>
    <w:p w:rsidR="00997E8E" w:rsidRDefault="00997E8E">
      <w:pPr>
        <w:spacing w:before="11" w:line="240" w:lineRule="exact"/>
        <w:rPr>
          <w:sz w:val="24"/>
          <w:szCs w:val="24"/>
        </w:rPr>
      </w:pPr>
    </w:p>
    <w:p w:rsidR="00997E8E" w:rsidRDefault="007F6B2C">
      <w:pPr>
        <w:ind w:left="100" w:right="3491"/>
        <w:jc w:val="both"/>
        <w:rPr>
          <w:sz w:val="22"/>
          <w:szCs w:val="22"/>
        </w:rPr>
      </w:pPr>
      <w:r>
        <w:rPr>
          <w:b/>
          <w:sz w:val="22"/>
          <w:szCs w:val="22"/>
        </w:rPr>
        <w:t>Hypothesis 3:</w:t>
      </w:r>
    </w:p>
    <w:p w:rsidR="00997E8E" w:rsidRDefault="007F6B2C">
      <w:pPr>
        <w:spacing w:before="1"/>
        <w:ind w:left="100" w:right="-37"/>
        <w:jc w:val="both"/>
        <w:rPr>
          <w:sz w:val="22"/>
          <w:szCs w:val="22"/>
        </w:rPr>
      </w:pPr>
      <w:r>
        <w:rPr>
          <w:sz w:val="22"/>
          <w:szCs w:val="22"/>
        </w:rPr>
        <w:t>To predict which room types are preferred in different neighborhoods.    While    searching    for    places    or neighborhoods customer prefer rooms that are reliable,</w:t>
      </w:r>
      <w:r>
        <w:rPr>
          <w:sz w:val="22"/>
          <w:szCs w:val="22"/>
        </w:rPr>
        <w:t xml:space="preserve"> convenient. So, using this we predict different types of rooms available near those neighborhoods.</w:t>
      </w:r>
    </w:p>
    <w:p w:rsidR="00997E8E" w:rsidRDefault="00997E8E">
      <w:pPr>
        <w:spacing w:before="2" w:line="140" w:lineRule="exact"/>
        <w:rPr>
          <w:sz w:val="15"/>
          <w:szCs w:val="15"/>
        </w:rPr>
      </w:pPr>
    </w:p>
    <w:p w:rsidR="00997E8E" w:rsidRDefault="00997E8E">
      <w:pPr>
        <w:spacing w:line="200" w:lineRule="exact"/>
      </w:pPr>
    </w:p>
    <w:p w:rsidR="00997E8E" w:rsidRDefault="007F6B2C">
      <w:pPr>
        <w:ind w:left="100" w:right="2444"/>
        <w:jc w:val="both"/>
        <w:rPr>
          <w:sz w:val="22"/>
          <w:szCs w:val="22"/>
        </w:rPr>
      </w:pPr>
      <w:r>
        <w:rPr>
          <w:b/>
          <w:sz w:val="22"/>
          <w:szCs w:val="22"/>
        </w:rPr>
        <w:t>Objective of the Dataset:</w:t>
      </w:r>
    </w:p>
    <w:p w:rsidR="00997E8E" w:rsidRDefault="00997E8E">
      <w:pPr>
        <w:spacing w:before="7" w:line="100" w:lineRule="exact"/>
        <w:rPr>
          <w:sz w:val="11"/>
          <w:szCs w:val="11"/>
        </w:rPr>
      </w:pPr>
    </w:p>
    <w:p w:rsidR="00997E8E" w:rsidRDefault="007F6B2C">
      <w:pPr>
        <w:ind w:left="100" w:right="-38"/>
        <w:jc w:val="both"/>
        <w:rPr>
          <w:sz w:val="22"/>
          <w:szCs w:val="22"/>
        </w:rPr>
      </w:pPr>
      <w:r>
        <w:pict>
          <v:group id="_x0000_s1052" style="position:absolute;left:0;text-align:left;margin-left:251pt;margin-top:51.5pt;width:2.7pt;height:0;z-index:-251662848;mso-position-horizontal-relative:page" coordorigin="5020,1030" coordsize="54,0">
            <v:shape id="_x0000_s1053" style="position:absolute;left:5020;top:1030;width:54;height:0" coordorigin="5020,1030" coordsize="54,0" path="m5020,1030r54,e" filled="f" strokeweight=".14039mm">
              <v:path arrowok="t"/>
            </v:shape>
            <w10:wrap anchorx="page"/>
          </v:group>
        </w:pict>
      </w:r>
      <w:r>
        <w:pict>
          <v:group id="_x0000_s1050" style="position:absolute;left:0;text-align:left;margin-left:279.7pt;margin-top:51.5pt;width:2.7pt;height:0;z-index:-251661824;mso-position-horizontal-relative:page" coordorigin="5594,1030" coordsize="54,0">
            <v:shape id="_x0000_s1051" style="position:absolute;left:5594;top:1030;width:54;height:0" coordorigin="5594,1030" coordsize="54,0" path="m5594,1030r54,e" filled="f" strokeweight=".14039mm">
              <v:path arrowok="t"/>
            </v:shape>
            <w10:wrap anchorx="page"/>
          </v:group>
        </w:pict>
      </w:r>
      <w:r>
        <w:pict>
          <v:group id="_x0000_s1048" style="position:absolute;left:0;text-align:left;margin-left:90.65pt;margin-top:62.45pt;width:2.7pt;height:0;z-index:-251660800;mso-position-horizontal-relative:page" coordorigin="1813,1249" coordsize="54,0">
            <v:shape id="_x0000_s1049" style="position:absolute;left:1813;top:1249;width:54;height:0" coordorigin="1813,1249" coordsize="54,0" path="m1813,1249r54,e" filled="f" strokeweight=".14039mm">
              <v:path arrowok="t"/>
            </v:shape>
            <w10:wrap anchorx="page"/>
          </v:group>
        </w:pict>
      </w:r>
      <w:r>
        <w:pict>
          <v:group id="_x0000_s1046" style="position:absolute;left:0;text-align:left;margin-left:275.95pt;margin-top:73.45pt;width:2.7pt;height:0;z-index:-251659776;mso-position-horizontal-relative:page" coordorigin="5519,1469" coordsize="54,0">
            <v:shape id="_x0000_s1047" style="position:absolute;left:5519;top:1469;width:54;height:0" coordorigin="5519,1469" coordsize="54,0" path="m5519,1469r54,e" filled="f" strokeweight=".14039mm">
              <v:path arrowok="t"/>
            </v:shape>
            <w10:wrap anchorx="page"/>
          </v:group>
        </w:pict>
      </w:r>
      <w:proofErr w:type="gramStart"/>
      <w:r>
        <w:rPr>
          <w:sz w:val="22"/>
          <w:szCs w:val="22"/>
        </w:rPr>
        <w:t>The  objective</w:t>
      </w:r>
      <w:proofErr w:type="gramEnd"/>
      <w:r>
        <w:rPr>
          <w:sz w:val="22"/>
          <w:szCs w:val="22"/>
        </w:rPr>
        <w:t xml:space="preserve">  of  the  dataset  is  to  help  customers  to choose  a  standardized  place  with  great  hospitality </w:t>
      </w:r>
      <w:r>
        <w:rPr>
          <w:sz w:val="22"/>
          <w:szCs w:val="22"/>
        </w:rPr>
        <w:t xml:space="preserve">during stay of their time (hotels, houses etc.) at feasible price rates. Also using this data, we wanted to help the </w:t>
      </w:r>
      <w:proofErr w:type="gramStart"/>
      <w:r>
        <w:rPr>
          <w:sz w:val="22"/>
          <w:szCs w:val="22"/>
        </w:rPr>
        <w:t>hosts  and</w:t>
      </w:r>
      <w:proofErr w:type="gramEnd"/>
      <w:r>
        <w:rPr>
          <w:sz w:val="22"/>
          <w:szCs w:val="22"/>
        </w:rPr>
        <w:t xml:space="preserve">  Airbnb  to  increase  their  ratings  precisely along   with   their   rentals.   This   paper   depends   on different attribu</w:t>
      </w:r>
      <w:r>
        <w:rPr>
          <w:sz w:val="22"/>
          <w:szCs w:val="22"/>
        </w:rPr>
        <w:t>tes such as location, price distribution, bed room variations &amp; other features. Now, we use our analysis   to   understand   previous   patterns/trends   &amp; predict the future trends in pricing.</w:t>
      </w:r>
    </w:p>
    <w:p w:rsidR="00997E8E" w:rsidRDefault="00997E8E">
      <w:pPr>
        <w:spacing w:before="9" w:line="160" w:lineRule="exact"/>
        <w:rPr>
          <w:sz w:val="17"/>
          <w:szCs w:val="17"/>
        </w:rPr>
      </w:pPr>
    </w:p>
    <w:p w:rsidR="00997E8E" w:rsidRDefault="007F6B2C">
      <w:pPr>
        <w:ind w:left="105" w:right="2478"/>
        <w:jc w:val="both"/>
        <w:rPr>
          <w:sz w:val="22"/>
          <w:szCs w:val="22"/>
        </w:rPr>
      </w:pPr>
      <w:r>
        <w:rPr>
          <w:b/>
          <w:sz w:val="22"/>
          <w:szCs w:val="22"/>
        </w:rPr>
        <w:t>2.2 Price Constraints [1]</w:t>
      </w:r>
    </w:p>
    <w:p w:rsidR="00997E8E" w:rsidRDefault="007F6B2C">
      <w:pPr>
        <w:spacing w:before="40" w:line="274" w:lineRule="auto"/>
        <w:ind w:left="100" w:right="241" w:firstLine="5"/>
        <w:jc w:val="both"/>
        <w:rPr>
          <w:sz w:val="22"/>
          <w:szCs w:val="22"/>
        </w:rPr>
      </w:pPr>
      <w:r>
        <w:rPr>
          <w:sz w:val="22"/>
          <w:szCs w:val="22"/>
        </w:rPr>
        <w:t xml:space="preserve">The main motto is that we tried to </w:t>
      </w:r>
      <w:r>
        <w:rPr>
          <w:sz w:val="22"/>
          <w:szCs w:val="22"/>
        </w:rPr>
        <w:t xml:space="preserve">know how the </w:t>
      </w:r>
      <w:proofErr w:type="gramStart"/>
      <w:r>
        <w:rPr>
          <w:sz w:val="22"/>
          <w:szCs w:val="22"/>
        </w:rPr>
        <w:t>price  is</w:t>
      </w:r>
      <w:proofErr w:type="gramEnd"/>
      <w:r>
        <w:rPr>
          <w:sz w:val="22"/>
          <w:szCs w:val="22"/>
        </w:rPr>
        <w:t xml:space="preserve"> distributed in the dataset.  Figure 1 shows exactly the distribution of the price in our dataset. </w:t>
      </w:r>
      <w:proofErr w:type="gramStart"/>
      <w:r>
        <w:rPr>
          <w:sz w:val="22"/>
          <w:szCs w:val="22"/>
        </w:rPr>
        <w:t>This  one</w:t>
      </w:r>
      <w:proofErr w:type="gramEnd"/>
      <w:r>
        <w:rPr>
          <w:sz w:val="22"/>
          <w:szCs w:val="22"/>
        </w:rPr>
        <w:t xml:space="preserve">  shows  the  price  distribution  among  the whole  dataset,  from  which  we  can  see  that  most prices lied in the range </w:t>
      </w:r>
      <w:r>
        <w:rPr>
          <w:sz w:val="22"/>
          <w:szCs w:val="22"/>
        </w:rPr>
        <w:t xml:space="preserve">(0-50) and then we got peak value  at  60(approx.).  </w:t>
      </w:r>
      <w:proofErr w:type="gramStart"/>
      <w:r>
        <w:rPr>
          <w:sz w:val="22"/>
          <w:szCs w:val="22"/>
        </w:rPr>
        <w:t>Later,  the</w:t>
      </w:r>
      <w:proofErr w:type="gramEnd"/>
      <w:r>
        <w:rPr>
          <w:sz w:val="22"/>
          <w:szCs w:val="22"/>
        </w:rPr>
        <w:t xml:space="preserve">  graph  declines  as per distribution within that range, which shows that people seem to have a tendency to reduce the price. In order, to verify our assumption we made 2 bins</w:t>
      </w:r>
    </w:p>
    <w:p w:rsidR="00997E8E" w:rsidRDefault="007F6B2C">
      <w:pPr>
        <w:spacing w:before="81" w:line="275" w:lineRule="auto"/>
        <w:ind w:right="396"/>
        <w:jc w:val="both"/>
        <w:rPr>
          <w:sz w:val="22"/>
          <w:szCs w:val="22"/>
        </w:rPr>
      </w:pPr>
      <w:r>
        <w:br w:type="column"/>
      </w:r>
      <w:r>
        <w:rPr>
          <w:sz w:val="22"/>
          <w:szCs w:val="22"/>
        </w:rPr>
        <w:t xml:space="preserve">i.e.  </w:t>
      </w:r>
      <w:proofErr w:type="gramStart"/>
      <w:r>
        <w:rPr>
          <w:sz w:val="22"/>
          <w:szCs w:val="22"/>
        </w:rPr>
        <w:t>price  (</w:t>
      </w:r>
      <w:proofErr w:type="gramEnd"/>
      <w:r>
        <w:rPr>
          <w:sz w:val="22"/>
          <w:szCs w:val="22"/>
        </w:rPr>
        <w:t>0-200)  range  and  (200-345)  range.  We can clearly see that it has very high frequency in the data and it means our hypothesis is plausible.</w:t>
      </w:r>
    </w:p>
    <w:p w:rsidR="00997E8E" w:rsidRDefault="00997E8E">
      <w:pPr>
        <w:spacing w:before="9" w:line="160" w:lineRule="exact"/>
        <w:rPr>
          <w:sz w:val="17"/>
          <w:szCs w:val="17"/>
        </w:rPr>
      </w:pPr>
    </w:p>
    <w:p w:rsidR="00997E8E" w:rsidRDefault="00997E8E">
      <w:pPr>
        <w:spacing w:line="200" w:lineRule="exact"/>
      </w:pPr>
    </w:p>
    <w:p w:rsidR="00997E8E" w:rsidRDefault="00997E8E">
      <w:pPr>
        <w:spacing w:line="200" w:lineRule="exact"/>
      </w:pPr>
    </w:p>
    <w:p w:rsidR="00997E8E" w:rsidRDefault="0021394F">
      <w:pPr>
        <w:ind w:left="9"/>
      </w:pPr>
      <w:r>
        <w:pict>
          <v:shape id="_x0000_i1027" type="#_x0000_t75" style="width:242.4pt;height:191.4pt">
            <v:imagedata r:id="rId9" o:title=""/>
          </v:shape>
        </w:pict>
      </w:r>
    </w:p>
    <w:p w:rsidR="00997E8E" w:rsidRDefault="00997E8E">
      <w:pPr>
        <w:spacing w:before="9" w:line="120" w:lineRule="exact"/>
        <w:rPr>
          <w:sz w:val="12"/>
          <w:szCs w:val="12"/>
        </w:rPr>
      </w:pPr>
    </w:p>
    <w:p w:rsidR="00997E8E" w:rsidRDefault="00997E8E">
      <w:pPr>
        <w:spacing w:line="200" w:lineRule="exact"/>
      </w:pPr>
    </w:p>
    <w:p w:rsidR="00997E8E" w:rsidRDefault="007F6B2C">
      <w:pPr>
        <w:ind w:left="720"/>
        <w:rPr>
          <w:sz w:val="22"/>
          <w:szCs w:val="22"/>
        </w:rPr>
      </w:pPr>
      <w:r>
        <w:rPr>
          <w:sz w:val="22"/>
          <w:szCs w:val="22"/>
        </w:rPr>
        <w:t>Figure 1: Distribution of Price in Dataset</w:t>
      </w:r>
    </w:p>
    <w:p w:rsidR="00997E8E" w:rsidRDefault="00997E8E">
      <w:pPr>
        <w:spacing w:line="140" w:lineRule="exact"/>
        <w:rPr>
          <w:sz w:val="15"/>
          <w:szCs w:val="15"/>
        </w:rPr>
      </w:pPr>
    </w:p>
    <w:p w:rsidR="00997E8E" w:rsidRDefault="007F6B2C">
      <w:pPr>
        <w:ind w:right="1911"/>
        <w:jc w:val="both"/>
        <w:rPr>
          <w:sz w:val="22"/>
          <w:szCs w:val="22"/>
        </w:rPr>
      </w:pPr>
      <w:r>
        <w:rPr>
          <w:b/>
          <w:sz w:val="22"/>
          <w:szCs w:val="22"/>
        </w:rPr>
        <w:t>2.3    Constraints of Location [1]</w:t>
      </w:r>
    </w:p>
    <w:p w:rsidR="00997E8E" w:rsidRDefault="007F6B2C">
      <w:pPr>
        <w:spacing w:before="40"/>
        <w:ind w:right="379"/>
        <w:jc w:val="both"/>
        <w:rPr>
          <w:sz w:val="22"/>
          <w:szCs w:val="22"/>
        </w:rPr>
      </w:pPr>
      <w:r>
        <w:pict>
          <v:shape id="_x0000_s1044" type="#_x0000_t75" style="position:absolute;left:0;text-align:left;margin-left:317.85pt;margin-top:179pt;width:227pt;height:162.55pt;z-index:-251658752;mso-position-horizontal-relative:page">
            <v:imagedata r:id="rId10" o:title=""/>
            <w10:wrap anchorx="page"/>
          </v:shape>
        </w:pict>
      </w:r>
      <w:r>
        <w:rPr>
          <w:sz w:val="22"/>
          <w:szCs w:val="22"/>
        </w:rPr>
        <w:t xml:space="preserve">Discussing about the prices of home then definitely we consider the geographical features at first place, because it varies from urban areas to suburban areas. Now the importance of location is identified from given    variables    like </w:t>
      </w:r>
      <w:proofErr w:type="gramStart"/>
      <w:r>
        <w:rPr>
          <w:sz w:val="22"/>
          <w:szCs w:val="22"/>
        </w:rPr>
        <w:t xml:space="preserve">   “</w:t>
      </w:r>
      <w:proofErr w:type="gramEnd"/>
      <w:r>
        <w:rPr>
          <w:sz w:val="22"/>
          <w:szCs w:val="22"/>
        </w:rPr>
        <w:t>latitude”,    “</w:t>
      </w:r>
      <w:r>
        <w:rPr>
          <w:sz w:val="22"/>
          <w:szCs w:val="22"/>
        </w:rPr>
        <w:t>longitude”, “</w:t>
      </w:r>
      <w:proofErr w:type="spellStart"/>
      <w:r>
        <w:rPr>
          <w:sz w:val="22"/>
          <w:szCs w:val="22"/>
        </w:rPr>
        <w:t>is_location_exact</w:t>
      </w:r>
      <w:proofErr w:type="spellEnd"/>
      <w:r>
        <w:rPr>
          <w:sz w:val="22"/>
          <w:szCs w:val="22"/>
        </w:rPr>
        <w:t>”,       “</w:t>
      </w:r>
      <w:proofErr w:type="spellStart"/>
      <w:r>
        <w:rPr>
          <w:sz w:val="22"/>
          <w:szCs w:val="22"/>
        </w:rPr>
        <w:t>neighbourhood_cleansed</w:t>
      </w:r>
      <w:proofErr w:type="spellEnd"/>
      <w:r>
        <w:rPr>
          <w:sz w:val="22"/>
          <w:szCs w:val="22"/>
        </w:rPr>
        <w:t>” from   the   given   dataset.   We   can   observe   the distribution of areas average maximum price is seen is mainly located in the places around the Battery Park City which is operated by u</w:t>
      </w:r>
      <w:r>
        <w:rPr>
          <w:sz w:val="22"/>
          <w:szCs w:val="22"/>
        </w:rPr>
        <w:t xml:space="preserve">rban development </w:t>
      </w:r>
      <w:proofErr w:type="gramStart"/>
      <w:r>
        <w:rPr>
          <w:sz w:val="22"/>
          <w:szCs w:val="22"/>
        </w:rPr>
        <w:t>corporation  as</w:t>
      </w:r>
      <w:proofErr w:type="gramEnd"/>
      <w:r>
        <w:rPr>
          <w:sz w:val="22"/>
          <w:szCs w:val="22"/>
        </w:rPr>
        <w:t xml:space="preserve">  it  has  many  casual  eateries  and famous bars of NYC. We had done exploration on </w:t>
      </w:r>
      <w:proofErr w:type="gramStart"/>
      <w:r>
        <w:rPr>
          <w:sz w:val="22"/>
          <w:szCs w:val="22"/>
        </w:rPr>
        <w:t>the  neighborhood</w:t>
      </w:r>
      <w:proofErr w:type="gramEnd"/>
      <w:r>
        <w:rPr>
          <w:sz w:val="22"/>
          <w:szCs w:val="22"/>
        </w:rPr>
        <w:t xml:space="preserve">  information.  </w:t>
      </w:r>
      <w:proofErr w:type="gramStart"/>
      <w:r>
        <w:rPr>
          <w:sz w:val="22"/>
          <w:szCs w:val="22"/>
        </w:rPr>
        <w:t>This  dataset</w:t>
      </w:r>
      <w:proofErr w:type="gramEnd"/>
      <w:r>
        <w:rPr>
          <w:sz w:val="22"/>
          <w:szCs w:val="22"/>
        </w:rPr>
        <w:t xml:space="preserve">  has been  classified  into  72  different  neighborhoods</w:t>
      </w: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997E8E">
      <w:pPr>
        <w:spacing w:line="260" w:lineRule="exact"/>
        <w:rPr>
          <w:sz w:val="26"/>
          <w:szCs w:val="26"/>
        </w:rPr>
      </w:pPr>
    </w:p>
    <w:p w:rsidR="00997E8E" w:rsidRDefault="007F6B2C">
      <w:pPr>
        <w:ind w:left="720"/>
        <w:sectPr w:rsidR="00997E8E">
          <w:pgSz w:w="12240" w:h="15840"/>
          <w:pgMar w:top="1000" w:right="920" w:bottom="280" w:left="980" w:header="720" w:footer="720" w:gutter="0"/>
          <w:cols w:num="2" w:space="720" w:equalWidth="0">
            <w:col w:w="4907" w:space="468"/>
            <w:col w:w="4965"/>
          </w:cols>
        </w:sectPr>
      </w:pPr>
      <w:r>
        <w:t>Figure 3.   Neighborhoods Vs Average Price.</w:t>
      </w:r>
    </w:p>
    <w:p w:rsidR="00997E8E" w:rsidRDefault="007F6B2C">
      <w:pPr>
        <w:spacing w:before="81"/>
        <w:ind w:left="100" w:right="-36"/>
        <w:jc w:val="both"/>
        <w:rPr>
          <w:sz w:val="22"/>
          <w:szCs w:val="22"/>
        </w:rPr>
      </w:pPr>
      <w:r>
        <w:rPr>
          <w:sz w:val="22"/>
          <w:szCs w:val="22"/>
        </w:rPr>
        <w:lastRenderedPageBreak/>
        <w:t xml:space="preserve">in </w:t>
      </w:r>
      <w:proofErr w:type="gramStart"/>
      <w:r>
        <w:rPr>
          <w:sz w:val="22"/>
          <w:szCs w:val="22"/>
        </w:rPr>
        <w:t>NYC  like</w:t>
      </w:r>
      <w:proofErr w:type="gramEnd"/>
      <w:r>
        <w:rPr>
          <w:sz w:val="22"/>
          <w:szCs w:val="22"/>
        </w:rPr>
        <w:t xml:space="preserve"> ‘Chelsea’,  ‘DUMBO’,  ‘Castel  Hill’ etc. Calculated the average prices for every neighborhood </w:t>
      </w:r>
      <w:proofErr w:type="gramStart"/>
      <w:r>
        <w:rPr>
          <w:sz w:val="22"/>
          <w:szCs w:val="22"/>
        </w:rPr>
        <w:t>and  plotted</w:t>
      </w:r>
      <w:proofErr w:type="gramEnd"/>
      <w:r>
        <w:rPr>
          <w:sz w:val="22"/>
          <w:szCs w:val="22"/>
        </w:rPr>
        <w:t xml:space="preserve">  those  features  in  Figure  3.  </w:t>
      </w:r>
      <w:proofErr w:type="gramStart"/>
      <w:r>
        <w:rPr>
          <w:sz w:val="22"/>
          <w:szCs w:val="22"/>
        </w:rPr>
        <w:t>It  gives</w:t>
      </w:r>
      <w:proofErr w:type="gramEnd"/>
      <w:r>
        <w:rPr>
          <w:sz w:val="22"/>
          <w:szCs w:val="22"/>
        </w:rPr>
        <w:t xml:space="preserve">  us</w:t>
      </w:r>
      <w:r>
        <w:rPr>
          <w:sz w:val="22"/>
          <w:szCs w:val="22"/>
        </w:rPr>
        <w:t xml:space="preserve"> information  about  the  neighborhood  which  booking place is located will affect the price a lot.</w:t>
      </w:r>
    </w:p>
    <w:p w:rsidR="00997E8E" w:rsidRDefault="00997E8E">
      <w:pPr>
        <w:spacing w:before="12" w:line="200" w:lineRule="exact"/>
      </w:pPr>
    </w:p>
    <w:p w:rsidR="00997E8E" w:rsidRDefault="007F6B2C">
      <w:pPr>
        <w:ind w:left="119" w:right="1700"/>
        <w:jc w:val="both"/>
        <w:rPr>
          <w:sz w:val="22"/>
          <w:szCs w:val="22"/>
        </w:rPr>
      </w:pPr>
      <w:r>
        <w:rPr>
          <w:b/>
          <w:sz w:val="22"/>
          <w:szCs w:val="22"/>
        </w:rPr>
        <w:t>2.4    Constraints of Bedroom [1]</w:t>
      </w:r>
    </w:p>
    <w:p w:rsidR="00997E8E" w:rsidRDefault="007F6B2C">
      <w:pPr>
        <w:spacing w:before="40"/>
        <w:ind w:left="119" w:right="-38" w:hanging="5"/>
        <w:jc w:val="both"/>
        <w:rPr>
          <w:sz w:val="22"/>
          <w:szCs w:val="22"/>
        </w:rPr>
      </w:pPr>
      <w:r>
        <w:rPr>
          <w:sz w:val="22"/>
          <w:szCs w:val="22"/>
        </w:rPr>
        <w:t xml:space="preserve">The next most radiant feature which effects the price </w:t>
      </w:r>
      <w:proofErr w:type="gramStart"/>
      <w:r>
        <w:rPr>
          <w:sz w:val="22"/>
          <w:szCs w:val="22"/>
        </w:rPr>
        <w:t>drastically  is</w:t>
      </w:r>
      <w:proofErr w:type="gramEnd"/>
      <w:r>
        <w:rPr>
          <w:sz w:val="22"/>
          <w:szCs w:val="22"/>
        </w:rPr>
        <w:t xml:space="preserve">  bedroom,  type  of the  bedroom  and  the number </w:t>
      </w:r>
      <w:r>
        <w:rPr>
          <w:sz w:val="22"/>
          <w:szCs w:val="22"/>
        </w:rPr>
        <w:t xml:space="preserve">  of   rooms.   The   multiple   bedrooms   will respectively have the higher than the single bedroom. To verify this on our dataset, we’ve plotted the price versus bed type, the number of bedrooms, in Figure 4. The plot is as expected as below.</w:t>
      </w:r>
    </w:p>
    <w:p w:rsidR="00997E8E" w:rsidRDefault="00997E8E">
      <w:pPr>
        <w:spacing w:before="13" w:line="240" w:lineRule="exact"/>
        <w:rPr>
          <w:sz w:val="24"/>
          <w:szCs w:val="24"/>
        </w:rPr>
      </w:pPr>
    </w:p>
    <w:p w:rsidR="00997E8E" w:rsidRDefault="0021394F">
      <w:pPr>
        <w:ind w:left="170"/>
      </w:pPr>
      <w:r>
        <w:pict>
          <v:shape id="_x0000_i1028" type="#_x0000_t75" style="width:231pt;height:173.4pt">
            <v:imagedata r:id="rId11" o:title=""/>
          </v:shape>
        </w:pict>
      </w:r>
    </w:p>
    <w:p w:rsidR="00997E8E" w:rsidRDefault="007F6B2C">
      <w:pPr>
        <w:spacing w:before="1"/>
        <w:ind w:left="114" w:right="1162"/>
        <w:jc w:val="both"/>
        <w:rPr>
          <w:sz w:val="22"/>
          <w:szCs w:val="22"/>
        </w:rPr>
      </w:pPr>
      <w:r>
        <w:rPr>
          <w:sz w:val="22"/>
          <w:szCs w:val="22"/>
        </w:rPr>
        <w:t xml:space="preserve">Figure </w:t>
      </w:r>
      <w:r>
        <w:rPr>
          <w:sz w:val="22"/>
          <w:szCs w:val="22"/>
        </w:rPr>
        <w:t>4.   Price Vs Bedrooms/Bed Type</w:t>
      </w:r>
    </w:p>
    <w:p w:rsidR="00997E8E" w:rsidRDefault="00997E8E">
      <w:pPr>
        <w:spacing w:before="5" w:line="280" w:lineRule="exact"/>
        <w:rPr>
          <w:sz w:val="28"/>
          <w:szCs w:val="28"/>
        </w:rPr>
      </w:pPr>
    </w:p>
    <w:p w:rsidR="00997E8E" w:rsidRDefault="007F6B2C">
      <w:pPr>
        <w:ind w:left="100" w:right="-17"/>
        <w:jc w:val="both"/>
        <w:rPr>
          <w:sz w:val="22"/>
          <w:szCs w:val="22"/>
        </w:rPr>
      </w:pPr>
      <w:r>
        <w:rPr>
          <w:sz w:val="22"/>
          <w:szCs w:val="22"/>
        </w:rPr>
        <w:t xml:space="preserve">These rooms with many types are likely to be having </w:t>
      </w:r>
      <w:proofErr w:type="gramStart"/>
      <w:r>
        <w:rPr>
          <w:sz w:val="22"/>
          <w:szCs w:val="22"/>
        </w:rPr>
        <w:t>variant  prices</w:t>
      </w:r>
      <w:proofErr w:type="gramEnd"/>
      <w:r>
        <w:rPr>
          <w:sz w:val="22"/>
          <w:szCs w:val="22"/>
        </w:rPr>
        <w:t xml:space="preserve">  also.  </w:t>
      </w:r>
      <w:proofErr w:type="gramStart"/>
      <w:r>
        <w:rPr>
          <w:sz w:val="22"/>
          <w:szCs w:val="22"/>
        </w:rPr>
        <w:t>In  this</w:t>
      </w:r>
      <w:proofErr w:type="gramEnd"/>
      <w:r>
        <w:rPr>
          <w:sz w:val="22"/>
          <w:szCs w:val="22"/>
        </w:rPr>
        <w:t xml:space="preserve">  dataset,  we  have  three columns related to types: ‘property type’, “bed type” ,</w:t>
      </w:r>
    </w:p>
    <w:p w:rsidR="00997E8E" w:rsidRDefault="007F6B2C">
      <w:pPr>
        <w:spacing w:line="240" w:lineRule="exact"/>
        <w:ind w:left="100" w:right="-11"/>
        <w:jc w:val="both"/>
        <w:rPr>
          <w:sz w:val="22"/>
          <w:szCs w:val="22"/>
        </w:rPr>
      </w:pPr>
      <w:proofErr w:type="gramStart"/>
      <w:r>
        <w:rPr>
          <w:sz w:val="22"/>
          <w:szCs w:val="22"/>
        </w:rPr>
        <w:t>”room</w:t>
      </w:r>
      <w:proofErr w:type="gramEnd"/>
      <w:r>
        <w:rPr>
          <w:sz w:val="22"/>
          <w:szCs w:val="22"/>
        </w:rPr>
        <w:t xml:space="preserve"> type”, also in Figure 5 we observe  that rooms</w:t>
      </w:r>
    </w:p>
    <w:p w:rsidR="00997E8E" w:rsidRDefault="007F6B2C">
      <w:pPr>
        <w:spacing w:before="1"/>
        <w:ind w:left="100" w:right="-19"/>
        <w:jc w:val="both"/>
        <w:rPr>
          <w:sz w:val="22"/>
          <w:szCs w:val="22"/>
        </w:rPr>
      </w:pPr>
      <w:r>
        <w:pict>
          <v:group id="_x0000_s1038" style="position:absolute;left:0;text-align:left;margin-left:65pt;margin-top:63.3pt;width:240pt;height:161.6pt;z-index:-251657728;mso-position-horizontal-relative:page" coordorigin="1300,1266" coordsize="4800,3232">
            <v:shape id="_x0000_s1042" style="position:absolute;left:1549;top:3658;width:54;height:0" coordorigin="1549,3658" coordsize="54,0" path="m1549,3658r54,e" filled="f" strokeweight=".14039mm">
              <v:path arrowok="t"/>
            </v:shape>
            <v:shape id="_x0000_s1041" style="position:absolute;left:2411;top:3658;width:54;height:0" coordorigin="2411,3658" coordsize="54,0" path="m2411,3658r54,e" filled="f" strokeweight=".14039mm">
              <v:path arrowok="t"/>
            </v:shape>
            <v:shape id="_x0000_s1040" style="position:absolute;left:3939;top:3658;width:54;height:0" coordorigin="3939,3658" coordsize="54,0" path="m3939,3658r54,e" filled="f" strokeweight=".14039mm">
              <v:path arrowok="t"/>
            </v:shape>
            <v:shape id="_x0000_s1039" type="#_x0000_t75" style="position:absolute;left:1300;top:1266;width:4800;height:3232">
              <v:imagedata r:id="rId12" o:title=""/>
            </v:shape>
            <w10:wrap anchorx="page"/>
          </v:group>
        </w:pict>
      </w:r>
      <w:proofErr w:type="gramStart"/>
      <w:r>
        <w:rPr>
          <w:sz w:val="22"/>
          <w:szCs w:val="22"/>
        </w:rPr>
        <w:t>with  type</w:t>
      </w:r>
      <w:proofErr w:type="gramEnd"/>
      <w:r>
        <w:rPr>
          <w:sz w:val="22"/>
          <w:szCs w:val="22"/>
        </w:rPr>
        <w:t xml:space="preserve">  ”Entire  home/apt”,  beds  with  type  ”Real bed” and property type ”apartment” tend to have more prices.  </w:t>
      </w:r>
      <w:proofErr w:type="gramStart"/>
      <w:r>
        <w:rPr>
          <w:sz w:val="22"/>
          <w:szCs w:val="22"/>
        </w:rPr>
        <w:t>On  the</w:t>
      </w:r>
      <w:proofErr w:type="gramEnd"/>
      <w:r>
        <w:rPr>
          <w:sz w:val="22"/>
          <w:szCs w:val="22"/>
        </w:rPr>
        <w:t xml:space="preserve">  other  side,  rooms  with  type  “private room”, “Tent” are very cheap.</w:t>
      </w:r>
    </w:p>
    <w:p w:rsidR="00997E8E" w:rsidRDefault="00997E8E">
      <w:pPr>
        <w:spacing w:before="9" w:line="120" w:lineRule="exact"/>
        <w:rPr>
          <w:sz w:val="12"/>
          <w:szCs w:val="12"/>
        </w:rPr>
      </w:pP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7F6B2C">
      <w:pPr>
        <w:ind w:left="100" w:right="34"/>
        <w:jc w:val="both"/>
        <w:rPr>
          <w:sz w:val="22"/>
          <w:szCs w:val="22"/>
        </w:rPr>
      </w:pPr>
      <w:r>
        <w:rPr>
          <w:sz w:val="22"/>
          <w:szCs w:val="22"/>
        </w:rPr>
        <w:t>Figure 5.  Price vs Property type/Room type/Bed type</w:t>
      </w:r>
    </w:p>
    <w:p w:rsidR="00997E8E" w:rsidRDefault="007F6B2C">
      <w:pPr>
        <w:spacing w:before="81"/>
        <w:ind w:left="19"/>
        <w:rPr>
          <w:sz w:val="22"/>
          <w:szCs w:val="22"/>
        </w:rPr>
      </w:pPr>
      <w:r>
        <w:br w:type="column"/>
      </w:r>
      <w:r>
        <w:rPr>
          <w:b/>
          <w:sz w:val="22"/>
          <w:szCs w:val="22"/>
        </w:rPr>
        <w:t>2.5 Other Constraints</w:t>
      </w:r>
    </w:p>
    <w:p w:rsidR="00997E8E" w:rsidRDefault="007F6B2C">
      <w:pPr>
        <w:spacing w:before="40"/>
        <w:ind w:right="340"/>
        <w:jc w:val="both"/>
        <w:rPr>
          <w:sz w:val="22"/>
          <w:szCs w:val="22"/>
        </w:rPr>
      </w:pPr>
      <w:proofErr w:type="gramStart"/>
      <w:r>
        <w:rPr>
          <w:sz w:val="22"/>
          <w:szCs w:val="22"/>
        </w:rPr>
        <w:t>There  are</w:t>
      </w:r>
      <w:proofErr w:type="gramEnd"/>
      <w:r>
        <w:rPr>
          <w:sz w:val="22"/>
          <w:szCs w:val="22"/>
        </w:rPr>
        <w:t xml:space="preserve">  so  many  features  are  available  other  than bedroom and location features in dataset. We go with flow then further decide judge whether those features must   be   i</w:t>
      </w:r>
      <w:r>
        <w:rPr>
          <w:sz w:val="22"/>
          <w:szCs w:val="22"/>
        </w:rPr>
        <w:t>ncluded   in   the   final   features   by   some evaluation results.</w:t>
      </w:r>
    </w:p>
    <w:p w:rsidR="00997E8E" w:rsidRDefault="00997E8E">
      <w:pPr>
        <w:spacing w:before="8" w:line="100" w:lineRule="exact"/>
        <w:rPr>
          <w:sz w:val="10"/>
          <w:szCs w:val="10"/>
        </w:rPr>
      </w:pPr>
    </w:p>
    <w:p w:rsidR="00997E8E" w:rsidRDefault="007F6B2C">
      <w:pPr>
        <w:rPr>
          <w:sz w:val="28"/>
          <w:szCs w:val="28"/>
        </w:rPr>
      </w:pPr>
      <w:r>
        <w:rPr>
          <w:b/>
          <w:w w:val="99"/>
          <w:sz w:val="28"/>
          <w:szCs w:val="28"/>
        </w:rPr>
        <w:t>3.</w:t>
      </w:r>
      <w:r>
        <w:rPr>
          <w:b/>
          <w:sz w:val="28"/>
          <w:szCs w:val="28"/>
        </w:rPr>
        <w:t xml:space="preserve"> </w:t>
      </w:r>
      <w:r>
        <w:rPr>
          <w:b/>
          <w:w w:val="99"/>
          <w:sz w:val="28"/>
          <w:szCs w:val="28"/>
        </w:rPr>
        <w:t>PROCESS</w:t>
      </w:r>
      <w:r>
        <w:rPr>
          <w:b/>
          <w:sz w:val="28"/>
          <w:szCs w:val="28"/>
        </w:rPr>
        <w:t xml:space="preserve"> </w:t>
      </w:r>
      <w:r>
        <w:rPr>
          <w:b/>
          <w:w w:val="99"/>
          <w:sz w:val="28"/>
          <w:szCs w:val="28"/>
        </w:rPr>
        <w:t>OF</w:t>
      </w:r>
      <w:r>
        <w:rPr>
          <w:b/>
          <w:sz w:val="28"/>
          <w:szCs w:val="28"/>
        </w:rPr>
        <w:t xml:space="preserve"> </w:t>
      </w:r>
      <w:r>
        <w:rPr>
          <w:b/>
          <w:w w:val="99"/>
          <w:sz w:val="28"/>
          <w:szCs w:val="28"/>
        </w:rPr>
        <w:t>BUILDING</w:t>
      </w:r>
      <w:r>
        <w:rPr>
          <w:b/>
          <w:sz w:val="28"/>
          <w:szCs w:val="28"/>
        </w:rPr>
        <w:t xml:space="preserve"> </w:t>
      </w:r>
      <w:r>
        <w:rPr>
          <w:b/>
          <w:w w:val="99"/>
          <w:sz w:val="28"/>
          <w:szCs w:val="28"/>
        </w:rPr>
        <w:t>MODEL</w:t>
      </w:r>
    </w:p>
    <w:p w:rsidR="00997E8E" w:rsidRDefault="007F6B2C">
      <w:pPr>
        <w:spacing w:before="60"/>
        <w:rPr>
          <w:sz w:val="22"/>
          <w:szCs w:val="22"/>
        </w:rPr>
      </w:pPr>
      <w:r>
        <w:rPr>
          <w:b/>
          <w:sz w:val="22"/>
          <w:szCs w:val="22"/>
        </w:rPr>
        <w:t>3.1    Preprocessing of Data</w:t>
      </w:r>
    </w:p>
    <w:p w:rsidR="00997E8E" w:rsidRDefault="007F6B2C">
      <w:pPr>
        <w:spacing w:before="1"/>
        <w:ind w:right="345"/>
        <w:rPr>
          <w:sz w:val="22"/>
          <w:szCs w:val="22"/>
        </w:rPr>
      </w:pPr>
      <w:proofErr w:type="gramStart"/>
      <w:r>
        <w:rPr>
          <w:sz w:val="22"/>
          <w:szCs w:val="22"/>
        </w:rPr>
        <w:t>At  first</w:t>
      </w:r>
      <w:proofErr w:type="gramEnd"/>
      <w:r>
        <w:rPr>
          <w:sz w:val="22"/>
          <w:szCs w:val="22"/>
        </w:rPr>
        <w:t xml:space="preserve"> glance of the dataset, we observed that there are  many  redundant  and  irrelevant  columns  that  we</w:t>
      </w:r>
      <w:r>
        <w:rPr>
          <w:sz w:val="22"/>
          <w:szCs w:val="22"/>
        </w:rPr>
        <w:t xml:space="preserve"> will not use in our model. Some columns such as ‘host picture URL’ and ‘host name’ will not make any effect on our predictions of ‘price’. But, columns like ‘square feet</w:t>
      </w:r>
      <w:proofErr w:type="gramStart"/>
      <w:r>
        <w:rPr>
          <w:sz w:val="22"/>
          <w:szCs w:val="22"/>
        </w:rPr>
        <w:t>’  and</w:t>
      </w:r>
      <w:proofErr w:type="gramEnd"/>
      <w:r>
        <w:rPr>
          <w:sz w:val="22"/>
          <w:szCs w:val="22"/>
        </w:rPr>
        <w:t xml:space="preserve">  ‘bedrooms’  are  very  likely  to  influence prices. It implies that it must b</w:t>
      </w:r>
      <w:r>
        <w:rPr>
          <w:sz w:val="22"/>
          <w:szCs w:val="22"/>
        </w:rPr>
        <w:t xml:space="preserve">e a very important thing </w:t>
      </w:r>
      <w:proofErr w:type="gramStart"/>
      <w:r>
        <w:rPr>
          <w:sz w:val="22"/>
          <w:szCs w:val="22"/>
        </w:rPr>
        <w:t>to  do</w:t>
      </w:r>
      <w:proofErr w:type="gramEnd"/>
      <w:r>
        <w:rPr>
          <w:sz w:val="22"/>
          <w:szCs w:val="22"/>
        </w:rPr>
        <w:t xml:space="preserve">  is  perform  some  Exploratory  Analysis  on  the dataset  given  with  so  many  columns,  it  must  first should help us to finish some filter and clean works, further we can select the best features for our model. Prepro</w:t>
      </w:r>
      <w:r>
        <w:rPr>
          <w:sz w:val="22"/>
          <w:szCs w:val="22"/>
        </w:rPr>
        <w:t>cessing work is divided into different ways: [11]</w:t>
      </w:r>
    </w:p>
    <w:p w:rsidR="00997E8E" w:rsidRDefault="00997E8E">
      <w:pPr>
        <w:spacing w:before="11" w:line="240" w:lineRule="exact"/>
        <w:rPr>
          <w:sz w:val="24"/>
          <w:szCs w:val="24"/>
        </w:rPr>
      </w:pPr>
    </w:p>
    <w:p w:rsidR="00997E8E" w:rsidRDefault="007F6B2C">
      <w:pPr>
        <w:ind w:left="600" w:right="347" w:hanging="278"/>
        <w:jc w:val="both"/>
        <w:rPr>
          <w:sz w:val="22"/>
          <w:szCs w:val="22"/>
        </w:rPr>
      </w:pPr>
      <w:r>
        <w:rPr>
          <w:sz w:val="22"/>
          <w:szCs w:val="22"/>
        </w:rPr>
        <w:t>(</w:t>
      </w:r>
      <w:proofErr w:type="gramStart"/>
      <w:r>
        <w:rPr>
          <w:sz w:val="22"/>
          <w:szCs w:val="22"/>
        </w:rPr>
        <w:t>1)Removed</w:t>
      </w:r>
      <w:proofErr w:type="gramEnd"/>
      <w:r>
        <w:rPr>
          <w:sz w:val="22"/>
          <w:szCs w:val="22"/>
        </w:rPr>
        <w:t xml:space="preserve"> outliers that are more than 3 standard deviations from the mean-</w:t>
      </w:r>
    </w:p>
    <w:p w:rsidR="00997E8E" w:rsidRDefault="007F6B2C">
      <w:pPr>
        <w:spacing w:line="220" w:lineRule="exact"/>
        <w:ind w:left="600"/>
      </w:pPr>
      <w:r>
        <w:rPr>
          <w:b/>
        </w:rPr>
        <w:t>R Code:</w:t>
      </w:r>
    </w:p>
    <w:p w:rsidR="00997E8E" w:rsidRDefault="007F6B2C">
      <w:pPr>
        <w:spacing w:before="15"/>
        <w:ind w:left="672"/>
      </w:pPr>
      <w:r>
        <w:rPr>
          <w:b/>
        </w:rPr>
        <w:t>#outliers (price)</w:t>
      </w:r>
    </w:p>
    <w:p w:rsidR="00997E8E" w:rsidRDefault="007F6B2C">
      <w:pPr>
        <w:spacing w:before="19"/>
        <w:ind w:left="720"/>
      </w:pPr>
      <w:r>
        <w:rPr>
          <w:b/>
        </w:rPr>
        <w:t>boxplot(</w:t>
      </w:r>
      <w:proofErr w:type="spellStart"/>
      <w:r>
        <w:rPr>
          <w:b/>
        </w:rPr>
        <w:t>data$price</w:t>
      </w:r>
      <w:proofErr w:type="spellEnd"/>
      <w:r>
        <w:rPr>
          <w:b/>
        </w:rPr>
        <w:t>)</w:t>
      </w:r>
    </w:p>
    <w:p w:rsidR="00997E8E" w:rsidRDefault="007F6B2C">
      <w:pPr>
        <w:ind w:left="720" w:right="987"/>
      </w:pPr>
      <w:proofErr w:type="gramStart"/>
      <w:r>
        <w:rPr>
          <w:b/>
        </w:rPr>
        <w:t xml:space="preserve">bench </w:t>
      </w:r>
      <w:r>
        <w:t xml:space="preserve"> </w:t>
      </w:r>
      <w:r>
        <w:rPr>
          <w:b/>
        </w:rPr>
        <w:t>175</w:t>
      </w:r>
      <w:proofErr w:type="gramEnd"/>
      <w:r>
        <w:rPr>
          <w:b/>
        </w:rPr>
        <w:t xml:space="preserve"> + 1.5*IQR(</w:t>
      </w:r>
      <w:proofErr w:type="spellStart"/>
      <w:r>
        <w:rPr>
          <w:b/>
        </w:rPr>
        <w:t>data$price</w:t>
      </w:r>
      <w:proofErr w:type="spellEnd"/>
      <w:r>
        <w:rPr>
          <w:b/>
        </w:rPr>
        <w:t xml:space="preserve">) </w:t>
      </w:r>
      <w:proofErr w:type="spellStart"/>
      <w:r>
        <w:rPr>
          <w:b/>
        </w:rPr>
        <w:t>data$price</w:t>
      </w:r>
      <w:proofErr w:type="spellEnd"/>
      <w:r>
        <w:rPr>
          <w:b/>
        </w:rPr>
        <w:t>[</w:t>
      </w:r>
      <w:proofErr w:type="spellStart"/>
      <w:r>
        <w:rPr>
          <w:b/>
        </w:rPr>
        <w:t>data$price</w:t>
      </w:r>
      <w:proofErr w:type="spellEnd"/>
      <w:r>
        <w:rPr>
          <w:b/>
        </w:rPr>
        <w:t xml:space="preserve"> &gt; bench] bench</w:t>
      </w:r>
      <w:r>
        <w:rPr>
          <w:b/>
        </w:rPr>
        <w:t xml:space="preserve"> summary(</w:t>
      </w:r>
      <w:proofErr w:type="spellStart"/>
      <w:r>
        <w:rPr>
          <w:b/>
        </w:rPr>
        <w:t>data$price</w:t>
      </w:r>
      <w:proofErr w:type="spellEnd"/>
      <w:r>
        <w:rPr>
          <w:b/>
        </w:rPr>
        <w:t>)</w:t>
      </w:r>
    </w:p>
    <w:p w:rsidR="00997E8E" w:rsidRDefault="00997E8E">
      <w:pPr>
        <w:spacing w:before="6" w:line="240" w:lineRule="exact"/>
        <w:rPr>
          <w:sz w:val="24"/>
          <w:szCs w:val="24"/>
        </w:rPr>
      </w:pPr>
    </w:p>
    <w:p w:rsidR="00997E8E" w:rsidRDefault="007F6B2C">
      <w:pPr>
        <w:ind w:left="600" w:right="380" w:hanging="278"/>
        <w:jc w:val="both"/>
        <w:rPr>
          <w:sz w:val="22"/>
          <w:szCs w:val="22"/>
        </w:rPr>
      </w:pPr>
      <w:r>
        <w:rPr>
          <w:sz w:val="22"/>
          <w:szCs w:val="22"/>
        </w:rPr>
        <w:t>(</w:t>
      </w:r>
      <w:proofErr w:type="gramStart"/>
      <w:r>
        <w:rPr>
          <w:sz w:val="22"/>
          <w:szCs w:val="22"/>
        </w:rPr>
        <w:t>2)Now</w:t>
      </w:r>
      <w:proofErr w:type="gramEnd"/>
      <w:r>
        <w:rPr>
          <w:sz w:val="22"/>
          <w:szCs w:val="22"/>
        </w:rPr>
        <w:t xml:space="preserve"> we have removed all the missing values, the next step in our preprocessing was to check the outliers and normalize the data by removing the outliers.</w:t>
      </w:r>
    </w:p>
    <w:p w:rsidR="00997E8E" w:rsidRDefault="007F6B2C">
      <w:pPr>
        <w:spacing w:before="1"/>
        <w:ind w:left="600"/>
        <w:rPr>
          <w:sz w:val="22"/>
          <w:szCs w:val="22"/>
        </w:rPr>
      </w:pPr>
      <w:r>
        <w:rPr>
          <w:b/>
          <w:sz w:val="22"/>
          <w:szCs w:val="22"/>
        </w:rPr>
        <w:t>R Code:</w:t>
      </w:r>
    </w:p>
    <w:p w:rsidR="00997E8E" w:rsidRDefault="007F6B2C">
      <w:pPr>
        <w:ind w:left="720"/>
        <w:rPr>
          <w:sz w:val="19"/>
          <w:szCs w:val="19"/>
        </w:rPr>
      </w:pPr>
      <w:r>
        <w:rPr>
          <w:b/>
          <w:w w:val="101"/>
          <w:sz w:val="19"/>
          <w:szCs w:val="19"/>
        </w:rPr>
        <w:t>#outliers</w:t>
      </w:r>
      <w:r>
        <w:rPr>
          <w:b/>
          <w:sz w:val="19"/>
          <w:szCs w:val="19"/>
        </w:rPr>
        <w:t xml:space="preserve"> </w:t>
      </w:r>
      <w:r>
        <w:rPr>
          <w:b/>
          <w:w w:val="101"/>
          <w:sz w:val="19"/>
          <w:szCs w:val="19"/>
        </w:rPr>
        <w:t>(price)</w:t>
      </w:r>
    </w:p>
    <w:p w:rsidR="00997E8E" w:rsidRDefault="007F6B2C">
      <w:pPr>
        <w:spacing w:line="200" w:lineRule="exact"/>
        <w:ind w:left="720"/>
        <w:rPr>
          <w:sz w:val="19"/>
          <w:szCs w:val="19"/>
        </w:rPr>
      </w:pPr>
      <w:r>
        <w:rPr>
          <w:b/>
          <w:w w:val="101"/>
          <w:sz w:val="19"/>
          <w:szCs w:val="19"/>
        </w:rPr>
        <w:t>boxplot(</w:t>
      </w:r>
      <w:proofErr w:type="spellStart"/>
      <w:r>
        <w:rPr>
          <w:b/>
          <w:w w:val="101"/>
          <w:sz w:val="19"/>
          <w:szCs w:val="19"/>
        </w:rPr>
        <w:t>data$price</w:t>
      </w:r>
      <w:proofErr w:type="spellEnd"/>
      <w:r>
        <w:rPr>
          <w:b/>
          <w:w w:val="101"/>
          <w:sz w:val="19"/>
          <w:szCs w:val="19"/>
        </w:rPr>
        <w:t>)</w:t>
      </w:r>
    </w:p>
    <w:p w:rsidR="00997E8E" w:rsidRDefault="00997E8E">
      <w:pPr>
        <w:spacing w:before="9" w:line="120" w:lineRule="exact"/>
        <w:rPr>
          <w:sz w:val="13"/>
          <w:szCs w:val="13"/>
        </w:rPr>
      </w:pP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7F6B2C">
      <w:pPr>
        <w:ind w:left="677"/>
        <w:sectPr w:rsidR="00997E8E">
          <w:pgSz w:w="12240" w:h="15840"/>
          <w:pgMar w:top="1000" w:right="700" w:bottom="280" w:left="980" w:header="720" w:footer="720" w:gutter="0"/>
          <w:cols w:num="2" w:space="720" w:equalWidth="0">
            <w:col w:w="4907" w:space="468"/>
            <w:col w:w="5185"/>
          </w:cols>
        </w:sectPr>
      </w:pPr>
      <w:r>
        <w:pict>
          <v:shape id="_x0000_s1037" type="#_x0000_t75" style="position:absolute;left:0;text-align:left;margin-left:317.85pt;margin-top:-185.9pt;width:253.45pt;height:185.95pt;z-index:-251656704;mso-position-horizontal-relative:page">
            <v:imagedata r:id="rId13" o:title=""/>
            <w10:wrap anchorx="page"/>
          </v:shape>
        </w:pict>
      </w:r>
      <w:r>
        <w:t>Figure 6. Boxplot before removing outliers</w:t>
      </w:r>
    </w:p>
    <w:p w:rsidR="00997E8E" w:rsidRDefault="0021394F">
      <w:pPr>
        <w:spacing w:before="100"/>
        <w:ind w:left="100"/>
      </w:pPr>
      <w:r>
        <w:lastRenderedPageBreak/>
        <w:pict>
          <v:shape id="_x0000_i1029" type="#_x0000_t75" style="width:252.6pt;height:198pt">
            <v:imagedata r:id="rId14" o:title=""/>
          </v:shape>
        </w:pict>
      </w:r>
    </w:p>
    <w:p w:rsidR="00997E8E" w:rsidRDefault="007F6B2C">
      <w:pPr>
        <w:spacing w:before="1"/>
        <w:ind w:left="820"/>
      </w:pPr>
      <w:r>
        <w:t>Figure 7. Boxplot after removing outliers</w:t>
      </w:r>
    </w:p>
    <w:p w:rsidR="00997E8E" w:rsidRDefault="00997E8E">
      <w:pPr>
        <w:spacing w:before="11" w:line="240" w:lineRule="exact"/>
        <w:rPr>
          <w:sz w:val="24"/>
          <w:szCs w:val="24"/>
        </w:rPr>
      </w:pPr>
    </w:p>
    <w:p w:rsidR="00997E8E" w:rsidRDefault="007F6B2C">
      <w:pPr>
        <w:ind w:left="719" w:right="209" w:hanging="298"/>
        <w:jc w:val="both"/>
        <w:rPr>
          <w:sz w:val="22"/>
          <w:szCs w:val="22"/>
        </w:rPr>
      </w:pPr>
      <w:r>
        <w:rPr>
          <w:sz w:val="22"/>
          <w:szCs w:val="22"/>
        </w:rPr>
        <w:t>(3) Removed    the    missing    data    inputs    with percentage of missing values greater than 10% and drop these columns. In this step the no.</w:t>
      </w:r>
      <w:r>
        <w:rPr>
          <w:sz w:val="22"/>
          <w:szCs w:val="22"/>
        </w:rPr>
        <w:t xml:space="preserve"> of </w:t>
      </w:r>
      <w:proofErr w:type="gramStart"/>
      <w:r>
        <w:rPr>
          <w:sz w:val="22"/>
          <w:szCs w:val="22"/>
        </w:rPr>
        <w:t>inputs  reduced</w:t>
      </w:r>
      <w:proofErr w:type="gramEnd"/>
      <w:r>
        <w:rPr>
          <w:sz w:val="22"/>
          <w:szCs w:val="22"/>
        </w:rPr>
        <w:t xml:space="preserve">  from  60  to  38.  </w:t>
      </w:r>
      <w:proofErr w:type="gramStart"/>
      <w:r>
        <w:rPr>
          <w:sz w:val="22"/>
          <w:szCs w:val="22"/>
        </w:rPr>
        <w:t>This  reduction</w:t>
      </w:r>
      <w:proofErr w:type="gramEnd"/>
      <w:r>
        <w:rPr>
          <w:sz w:val="22"/>
          <w:szCs w:val="22"/>
        </w:rPr>
        <w:t xml:space="preserve"> implies  to  be  very  biased,  but  we  used  R programming in this process.</w:t>
      </w:r>
    </w:p>
    <w:p w:rsidR="00997E8E" w:rsidRDefault="007F6B2C">
      <w:pPr>
        <w:spacing w:before="1"/>
        <w:ind w:left="719" w:right="210" w:hanging="298"/>
        <w:jc w:val="both"/>
        <w:rPr>
          <w:sz w:val="22"/>
          <w:szCs w:val="22"/>
        </w:rPr>
      </w:pPr>
      <w:r>
        <w:rPr>
          <w:sz w:val="22"/>
          <w:szCs w:val="22"/>
        </w:rPr>
        <w:t xml:space="preserve">(4) </w:t>
      </w:r>
      <w:proofErr w:type="gramStart"/>
      <w:r>
        <w:rPr>
          <w:sz w:val="22"/>
          <w:szCs w:val="22"/>
        </w:rPr>
        <w:t>Replaced  the</w:t>
      </w:r>
      <w:proofErr w:type="gramEnd"/>
      <w:r>
        <w:rPr>
          <w:sz w:val="22"/>
          <w:szCs w:val="22"/>
        </w:rPr>
        <w:t xml:space="preserve">  rows  which  has  missing  values just to make sure there are no NAN values in</w:t>
      </w:r>
      <w:r>
        <w:rPr>
          <w:sz w:val="22"/>
          <w:szCs w:val="22"/>
        </w:rPr>
        <w:t xml:space="preserve"> data. In this step.    we replaced approx. 42000 records of data with median.</w:t>
      </w:r>
    </w:p>
    <w:p w:rsidR="00997E8E" w:rsidRDefault="007F6B2C">
      <w:pPr>
        <w:spacing w:before="1" w:line="242" w:lineRule="auto"/>
        <w:ind w:left="719" w:right="1164"/>
      </w:pPr>
      <w:r>
        <w:rPr>
          <w:b/>
        </w:rPr>
        <w:t>R Code: summary(</w:t>
      </w:r>
      <w:proofErr w:type="spellStart"/>
      <w:r>
        <w:rPr>
          <w:b/>
        </w:rPr>
        <w:t>data$review_scores_rating</w:t>
      </w:r>
      <w:proofErr w:type="spellEnd"/>
      <w:r>
        <w:rPr>
          <w:b/>
        </w:rPr>
        <w:t xml:space="preserve">) </w:t>
      </w:r>
      <w:proofErr w:type="spellStart"/>
      <w:r>
        <w:rPr>
          <w:b/>
        </w:rPr>
        <w:t>data$review_scores_</w:t>
      </w:r>
      <w:proofErr w:type="gramStart"/>
      <w:r>
        <w:rPr>
          <w:b/>
        </w:rPr>
        <w:t>rating</w:t>
      </w:r>
      <w:proofErr w:type="spellEnd"/>
      <w:r>
        <w:rPr>
          <w:b/>
        </w:rPr>
        <w:t>[</w:t>
      </w:r>
      <w:proofErr w:type="gramEnd"/>
      <w:r>
        <w:rPr>
          <w:b/>
        </w:rPr>
        <w:t>is.na (</w:t>
      </w:r>
      <w:proofErr w:type="spellStart"/>
      <w:r>
        <w:rPr>
          <w:b/>
        </w:rPr>
        <w:t>data$review_scores_rating</w:t>
      </w:r>
      <w:proofErr w:type="spellEnd"/>
      <w:r>
        <w:rPr>
          <w:b/>
        </w:rPr>
        <w:t xml:space="preserve">)] </w:t>
      </w:r>
      <w:r>
        <w:t xml:space="preserve">  </w:t>
      </w:r>
      <w:r>
        <w:rPr>
          <w:b/>
        </w:rPr>
        <w:t>96 summary(</w:t>
      </w:r>
      <w:proofErr w:type="spellStart"/>
      <w:r>
        <w:rPr>
          <w:b/>
        </w:rPr>
        <w:t>data$reviews_per_month</w:t>
      </w:r>
      <w:proofErr w:type="spellEnd"/>
      <w:r>
        <w:rPr>
          <w:b/>
        </w:rPr>
        <w:t xml:space="preserve">) </w:t>
      </w:r>
      <w:proofErr w:type="spellStart"/>
      <w:r>
        <w:rPr>
          <w:b/>
        </w:rPr>
        <w:t>data$reviews_per_month</w:t>
      </w:r>
      <w:proofErr w:type="spellEnd"/>
      <w:r>
        <w:rPr>
          <w:b/>
        </w:rPr>
        <w:t>[is.na (</w:t>
      </w:r>
      <w:proofErr w:type="spellStart"/>
      <w:r>
        <w:rPr>
          <w:b/>
        </w:rPr>
        <w:t>data$r</w:t>
      </w:r>
      <w:r>
        <w:rPr>
          <w:b/>
        </w:rPr>
        <w:t>eviews_per_month</w:t>
      </w:r>
      <w:proofErr w:type="spellEnd"/>
      <w:r>
        <w:rPr>
          <w:b/>
        </w:rPr>
        <w:t>)] 1</w:t>
      </w:r>
    </w:p>
    <w:p w:rsidR="00997E8E" w:rsidRDefault="00997E8E">
      <w:pPr>
        <w:spacing w:before="12" w:line="260" w:lineRule="exact"/>
        <w:rPr>
          <w:sz w:val="26"/>
          <w:szCs w:val="26"/>
        </w:rPr>
      </w:pPr>
    </w:p>
    <w:p w:rsidR="00997E8E" w:rsidRDefault="007F6B2C">
      <w:pPr>
        <w:ind w:left="719" w:right="249" w:hanging="298"/>
        <w:rPr>
          <w:sz w:val="22"/>
          <w:szCs w:val="22"/>
        </w:rPr>
      </w:pPr>
      <w:r>
        <w:rPr>
          <w:sz w:val="22"/>
          <w:szCs w:val="22"/>
        </w:rPr>
        <w:t xml:space="preserve">(5) We removed columns that doesn’t contain too </w:t>
      </w:r>
      <w:proofErr w:type="gramStart"/>
      <w:r>
        <w:rPr>
          <w:sz w:val="22"/>
          <w:szCs w:val="22"/>
        </w:rPr>
        <w:t>much  information</w:t>
      </w:r>
      <w:proofErr w:type="gramEnd"/>
      <w:r>
        <w:rPr>
          <w:sz w:val="22"/>
          <w:szCs w:val="22"/>
        </w:rPr>
        <w:t xml:space="preserve">  to  impact  prediction.  For example, Columns which are not used for huge number   of   missing   variables   are   below: “</w:t>
      </w:r>
      <w:proofErr w:type="spellStart"/>
      <w:r>
        <w:rPr>
          <w:sz w:val="22"/>
          <w:szCs w:val="22"/>
        </w:rPr>
        <w:t>review_scores_accuracy</w:t>
      </w:r>
      <w:proofErr w:type="spellEnd"/>
      <w:r>
        <w:rPr>
          <w:sz w:val="22"/>
          <w:szCs w:val="22"/>
        </w:rPr>
        <w:t>”, "</w:t>
      </w:r>
      <w:proofErr w:type="spellStart"/>
      <w:r>
        <w:rPr>
          <w:sz w:val="22"/>
          <w:szCs w:val="22"/>
        </w:rPr>
        <w:t>review_scores_cle</w:t>
      </w:r>
      <w:r>
        <w:rPr>
          <w:sz w:val="22"/>
          <w:szCs w:val="22"/>
        </w:rPr>
        <w:t>anliness</w:t>
      </w:r>
      <w:proofErr w:type="spellEnd"/>
      <w:r>
        <w:rPr>
          <w:sz w:val="22"/>
          <w:szCs w:val="22"/>
        </w:rPr>
        <w:t>", "</w:t>
      </w:r>
      <w:proofErr w:type="spellStart"/>
      <w:r>
        <w:rPr>
          <w:sz w:val="22"/>
          <w:szCs w:val="22"/>
        </w:rPr>
        <w:t>review_scores_checkin</w:t>
      </w:r>
      <w:proofErr w:type="spellEnd"/>
      <w:r>
        <w:rPr>
          <w:sz w:val="22"/>
          <w:szCs w:val="22"/>
        </w:rPr>
        <w:t>", "</w:t>
      </w:r>
      <w:proofErr w:type="spellStart"/>
      <w:r>
        <w:rPr>
          <w:sz w:val="22"/>
          <w:szCs w:val="22"/>
        </w:rPr>
        <w:t>review_scores_communication</w:t>
      </w:r>
      <w:proofErr w:type="spellEnd"/>
      <w:r>
        <w:rPr>
          <w:sz w:val="22"/>
          <w:szCs w:val="22"/>
        </w:rPr>
        <w:t>", "</w:t>
      </w:r>
      <w:proofErr w:type="spellStart"/>
      <w:r>
        <w:rPr>
          <w:sz w:val="22"/>
          <w:szCs w:val="22"/>
        </w:rPr>
        <w:t>review_scores_location</w:t>
      </w:r>
      <w:proofErr w:type="spellEnd"/>
      <w:r>
        <w:rPr>
          <w:sz w:val="22"/>
          <w:szCs w:val="22"/>
        </w:rPr>
        <w:t>", "</w:t>
      </w:r>
      <w:proofErr w:type="spellStart"/>
      <w:r>
        <w:rPr>
          <w:sz w:val="22"/>
          <w:szCs w:val="22"/>
        </w:rPr>
        <w:t>review_scores_value</w:t>
      </w:r>
      <w:proofErr w:type="spellEnd"/>
      <w:r>
        <w:rPr>
          <w:sz w:val="22"/>
          <w:szCs w:val="22"/>
        </w:rPr>
        <w:t>".</w:t>
      </w:r>
    </w:p>
    <w:p w:rsidR="00997E8E" w:rsidRDefault="007F6B2C">
      <w:pPr>
        <w:spacing w:before="1"/>
        <w:ind w:left="719" w:right="252" w:hanging="298"/>
        <w:jc w:val="both"/>
        <w:rPr>
          <w:sz w:val="22"/>
          <w:szCs w:val="22"/>
        </w:rPr>
      </w:pPr>
      <w:r>
        <w:rPr>
          <w:sz w:val="22"/>
          <w:szCs w:val="22"/>
        </w:rPr>
        <w:t xml:space="preserve">(6) </w:t>
      </w:r>
      <w:proofErr w:type="gramStart"/>
      <w:r>
        <w:rPr>
          <w:sz w:val="22"/>
          <w:szCs w:val="22"/>
        </w:rPr>
        <w:t>Here,  after</w:t>
      </w:r>
      <w:proofErr w:type="gramEnd"/>
      <w:r>
        <w:rPr>
          <w:sz w:val="22"/>
          <w:szCs w:val="22"/>
        </w:rPr>
        <w:t xml:space="preserve">  this  step,  the  original  number  of inputs is reduced from 95 to 60.</w:t>
      </w:r>
    </w:p>
    <w:p w:rsidR="00997E8E" w:rsidRDefault="007F6B2C">
      <w:pPr>
        <w:spacing w:line="240" w:lineRule="exact"/>
        <w:ind w:left="422"/>
        <w:rPr>
          <w:sz w:val="22"/>
          <w:szCs w:val="22"/>
        </w:rPr>
      </w:pPr>
      <w:r>
        <w:rPr>
          <w:sz w:val="22"/>
          <w:szCs w:val="22"/>
        </w:rPr>
        <w:t xml:space="preserve">(7) </w:t>
      </w:r>
      <w:proofErr w:type="gramStart"/>
      <w:r>
        <w:rPr>
          <w:sz w:val="22"/>
          <w:szCs w:val="22"/>
        </w:rPr>
        <w:t>Next,  we</w:t>
      </w:r>
      <w:proofErr w:type="gramEnd"/>
      <w:r>
        <w:rPr>
          <w:sz w:val="22"/>
          <w:szCs w:val="22"/>
        </w:rPr>
        <w:t xml:space="preserve"> performed  correlation detection and</w:t>
      </w:r>
    </w:p>
    <w:p w:rsidR="00997E8E" w:rsidRDefault="007F6B2C">
      <w:pPr>
        <w:spacing w:before="1"/>
        <w:ind w:left="719" w:right="254"/>
        <w:rPr>
          <w:sz w:val="22"/>
          <w:szCs w:val="22"/>
        </w:rPr>
      </w:pPr>
      <w:proofErr w:type="gramStart"/>
      <w:r>
        <w:rPr>
          <w:sz w:val="22"/>
          <w:szCs w:val="22"/>
        </w:rPr>
        <w:t>only  one</w:t>
      </w:r>
      <w:proofErr w:type="gramEnd"/>
      <w:r>
        <w:rPr>
          <w:sz w:val="22"/>
          <w:szCs w:val="22"/>
        </w:rPr>
        <w:t xml:space="preserve">  among them  is sustained  which  has high correlation.</w:t>
      </w:r>
    </w:p>
    <w:p w:rsidR="00997E8E" w:rsidRDefault="007F6B2C">
      <w:pPr>
        <w:spacing w:before="5" w:line="240" w:lineRule="exact"/>
        <w:ind w:left="700" w:right="249" w:hanging="278"/>
        <w:jc w:val="both"/>
        <w:rPr>
          <w:sz w:val="22"/>
          <w:szCs w:val="22"/>
        </w:rPr>
      </w:pPr>
      <w:r>
        <w:rPr>
          <w:sz w:val="22"/>
          <w:szCs w:val="22"/>
        </w:rPr>
        <w:t>(</w:t>
      </w:r>
      <w:proofErr w:type="gramStart"/>
      <w:r>
        <w:rPr>
          <w:sz w:val="22"/>
          <w:szCs w:val="22"/>
        </w:rPr>
        <w:t>8)Further</w:t>
      </w:r>
      <w:proofErr w:type="gramEnd"/>
      <w:r>
        <w:rPr>
          <w:sz w:val="22"/>
          <w:szCs w:val="22"/>
        </w:rPr>
        <w:t>, the data is divide it into 2 halves and the first 70% of data is the training set and next</w:t>
      </w:r>
    </w:p>
    <w:p w:rsidR="00997E8E" w:rsidRDefault="007F6B2C">
      <w:pPr>
        <w:spacing w:line="240" w:lineRule="exact"/>
        <w:ind w:left="700"/>
        <w:rPr>
          <w:sz w:val="22"/>
          <w:szCs w:val="22"/>
        </w:rPr>
      </w:pPr>
      <w:r>
        <w:rPr>
          <w:sz w:val="22"/>
          <w:szCs w:val="22"/>
        </w:rPr>
        <w:t>30% of data is test set.</w:t>
      </w:r>
    </w:p>
    <w:p w:rsidR="00997E8E" w:rsidRDefault="007F6B2C">
      <w:pPr>
        <w:spacing w:before="1" w:line="100" w:lineRule="exact"/>
        <w:rPr>
          <w:sz w:val="10"/>
          <w:szCs w:val="10"/>
        </w:rPr>
      </w:pPr>
      <w:r>
        <w:br w:type="column"/>
      </w:r>
    </w:p>
    <w:p w:rsidR="00997E8E" w:rsidRDefault="007F6B2C">
      <w:pPr>
        <w:ind w:right="3031"/>
        <w:jc w:val="both"/>
        <w:rPr>
          <w:sz w:val="22"/>
          <w:szCs w:val="22"/>
        </w:rPr>
      </w:pPr>
      <w:r>
        <w:rPr>
          <w:b/>
          <w:sz w:val="22"/>
          <w:szCs w:val="22"/>
        </w:rPr>
        <w:t>Sample Business Use Case:</w:t>
      </w:r>
    </w:p>
    <w:p w:rsidR="00997E8E" w:rsidRDefault="00997E8E">
      <w:pPr>
        <w:spacing w:before="7" w:line="100" w:lineRule="exact"/>
        <w:rPr>
          <w:sz w:val="11"/>
          <w:szCs w:val="11"/>
        </w:rPr>
      </w:pPr>
    </w:p>
    <w:p w:rsidR="00997E8E" w:rsidRDefault="007F6B2C">
      <w:pPr>
        <w:ind w:right="760"/>
        <w:jc w:val="both"/>
        <w:rPr>
          <w:sz w:val="22"/>
          <w:szCs w:val="22"/>
        </w:rPr>
      </w:pPr>
      <w:r>
        <w:rPr>
          <w:sz w:val="22"/>
          <w:szCs w:val="22"/>
        </w:rPr>
        <w:t xml:space="preserve">Airbnb   needs   help   </w:t>
      </w:r>
      <w:proofErr w:type="gramStart"/>
      <w:r>
        <w:rPr>
          <w:sz w:val="22"/>
          <w:szCs w:val="22"/>
        </w:rPr>
        <w:t>in  providing</w:t>
      </w:r>
      <w:proofErr w:type="gramEnd"/>
      <w:r>
        <w:rPr>
          <w:sz w:val="22"/>
          <w:szCs w:val="22"/>
        </w:rPr>
        <w:t xml:space="preserve">  the  best   suitable accommodations to customers thus leading to increase in  its  customer  base.  </w:t>
      </w:r>
      <w:proofErr w:type="gramStart"/>
      <w:r>
        <w:rPr>
          <w:sz w:val="22"/>
          <w:szCs w:val="22"/>
        </w:rPr>
        <w:t>It  will</w:t>
      </w:r>
      <w:proofErr w:type="gramEnd"/>
      <w:r>
        <w:rPr>
          <w:sz w:val="22"/>
          <w:szCs w:val="22"/>
        </w:rPr>
        <w:t xml:space="preserve">  also  help  his  team  to provide better services to its customers.</w:t>
      </w:r>
    </w:p>
    <w:p w:rsidR="00997E8E" w:rsidRDefault="007F6B2C">
      <w:pPr>
        <w:spacing w:line="240" w:lineRule="exact"/>
        <w:ind w:right="767"/>
        <w:jc w:val="both"/>
        <w:rPr>
          <w:sz w:val="22"/>
          <w:szCs w:val="22"/>
        </w:rPr>
      </w:pPr>
      <w:proofErr w:type="gramStart"/>
      <w:r>
        <w:rPr>
          <w:sz w:val="22"/>
          <w:szCs w:val="22"/>
        </w:rPr>
        <w:t>New  York</w:t>
      </w:r>
      <w:proofErr w:type="gramEnd"/>
      <w:r>
        <w:rPr>
          <w:sz w:val="22"/>
          <w:szCs w:val="22"/>
        </w:rPr>
        <w:t xml:space="preserve">  City  is  the  most  populou</w:t>
      </w:r>
      <w:r>
        <w:rPr>
          <w:sz w:val="22"/>
          <w:szCs w:val="22"/>
        </w:rPr>
        <w:t>s  city  and  is</w:t>
      </w:r>
    </w:p>
    <w:p w:rsidR="00997E8E" w:rsidRDefault="007F6B2C">
      <w:pPr>
        <w:spacing w:before="2"/>
        <w:ind w:right="760"/>
        <w:jc w:val="both"/>
        <w:rPr>
          <w:sz w:val="22"/>
          <w:szCs w:val="22"/>
        </w:rPr>
      </w:pPr>
      <w:r>
        <w:rPr>
          <w:sz w:val="22"/>
          <w:szCs w:val="22"/>
        </w:rPr>
        <w:t xml:space="preserve">described    as    the    </w:t>
      </w:r>
      <w:proofErr w:type="gramStart"/>
      <w:r>
        <w:rPr>
          <w:sz w:val="22"/>
          <w:szCs w:val="22"/>
        </w:rPr>
        <w:t xml:space="preserve">cultural,   </w:t>
      </w:r>
      <w:proofErr w:type="gramEnd"/>
      <w:r>
        <w:rPr>
          <w:sz w:val="22"/>
          <w:szCs w:val="22"/>
        </w:rPr>
        <w:t xml:space="preserve"> financial,    and media capital of  the  world.  </w:t>
      </w:r>
      <w:proofErr w:type="gramStart"/>
      <w:r>
        <w:rPr>
          <w:sz w:val="22"/>
          <w:szCs w:val="22"/>
        </w:rPr>
        <w:t>The  city</w:t>
      </w:r>
      <w:proofErr w:type="gramEnd"/>
      <w:r>
        <w:rPr>
          <w:sz w:val="22"/>
          <w:szCs w:val="22"/>
        </w:rPr>
        <w:t xml:space="preserve">  has  heavy  influx  of visitors  and  tourists.   </w:t>
      </w:r>
      <w:proofErr w:type="gramStart"/>
      <w:r>
        <w:rPr>
          <w:sz w:val="22"/>
          <w:szCs w:val="22"/>
        </w:rPr>
        <w:t>Airbnb  is</w:t>
      </w:r>
      <w:proofErr w:type="gramEnd"/>
      <w:r>
        <w:rPr>
          <w:sz w:val="22"/>
          <w:szCs w:val="22"/>
        </w:rPr>
        <w:t xml:space="preserve">  looking  at  different options to increase its customer base in the city. The </w:t>
      </w:r>
      <w:r>
        <w:rPr>
          <w:sz w:val="22"/>
          <w:szCs w:val="22"/>
        </w:rPr>
        <w:t>company is looking for details regarding the following criteria –</w:t>
      </w:r>
    </w:p>
    <w:p w:rsidR="00997E8E" w:rsidRDefault="00997E8E">
      <w:pPr>
        <w:spacing w:before="16" w:line="240" w:lineRule="exact"/>
        <w:rPr>
          <w:sz w:val="24"/>
          <w:szCs w:val="24"/>
        </w:rPr>
      </w:pPr>
    </w:p>
    <w:p w:rsidR="00997E8E" w:rsidRDefault="007F6B2C">
      <w:pPr>
        <w:ind w:left="720" w:right="761" w:hanging="360"/>
        <w:rPr>
          <w:sz w:val="22"/>
          <w:szCs w:val="22"/>
        </w:rPr>
      </w:pPr>
      <w:r>
        <w:rPr>
          <w:sz w:val="22"/>
          <w:szCs w:val="22"/>
        </w:rPr>
        <w:t>1.    The   neighborhoods   in   which   number   of accommodations needs to be increased.</w:t>
      </w:r>
    </w:p>
    <w:p w:rsidR="00997E8E" w:rsidRDefault="007F6B2C">
      <w:pPr>
        <w:spacing w:line="240" w:lineRule="exact"/>
        <w:ind w:left="360"/>
        <w:rPr>
          <w:sz w:val="22"/>
          <w:szCs w:val="22"/>
        </w:rPr>
      </w:pPr>
      <w:r>
        <w:rPr>
          <w:sz w:val="22"/>
          <w:szCs w:val="22"/>
        </w:rPr>
        <w:t>2.    Provide   better   pricing   options   to   attract</w:t>
      </w:r>
    </w:p>
    <w:p w:rsidR="00997E8E" w:rsidRDefault="007F6B2C">
      <w:pPr>
        <w:spacing w:before="1"/>
        <w:ind w:left="683" w:right="3900"/>
        <w:jc w:val="center"/>
        <w:rPr>
          <w:sz w:val="22"/>
          <w:szCs w:val="22"/>
        </w:rPr>
      </w:pPr>
      <w:r>
        <w:rPr>
          <w:sz w:val="22"/>
          <w:szCs w:val="22"/>
        </w:rPr>
        <w:t>customers.</w:t>
      </w:r>
    </w:p>
    <w:p w:rsidR="00997E8E" w:rsidRDefault="007F6B2C">
      <w:pPr>
        <w:spacing w:before="1"/>
        <w:ind w:left="323" w:right="939"/>
        <w:jc w:val="center"/>
        <w:rPr>
          <w:sz w:val="22"/>
          <w:szCs w:val="22"/>
        </w:rPr>
      </w:pPr>
      <w:r>
        <w:rPr>
          <w:sz w:val="22"/>
          <w:szCs w:val="22"/>
        </w:rPr>
        <w:t>3.    Number of persons allow</w:t>
      </w:r>
      <w:r>
        <w:rPr>
          <w:sz w:val="22"/>
          <w:szCs w:val="22"/>
        </w:rPr>
        <w:t>ed to share a room.</w:t>
      </w:r>
    </w:p>
    <w:p w:rsidR="00997E8E" w:rsidRDefault="007F6B2C">
      <w:pPr>
        <w:spacing w:line="240" w:lineRule="exact"/>
        <w:ind w:left="360"/>
        <w:rPr>
          <w:sz w:val="22"/>
          <w:szCs w:val="22"/>
        </w:rPr>
      </w:pPr>
      <w:r>
        <w:rPr>
          <w:sz w:val="22"/>
          <w:szCs w:val="22"/>
        </w:rPr>
        <w:t>4.    Customers preference to room types.</w:t>
      </w:r>
    </w:p>
    <w:p w:rsidR="00997E8E" w:rsidRDefault="007F6B2C">
      <w:pPr>
        <w:spacing w:before="1"/>
        <w:ind w:left="720" w:right="763" w:hanging="360"/>
        <w:rPr>
          <w:sz w:val="22"/>
          <w:szCs w:val="22"/>
        </w:rPr>
      </w:pPr>
      <w:r>
        <w:rPr>
          <w:sz w:val="22"/>
          <w:szCs w:val="22"/>
        </w:rPr>
        <w:t xml:space="preserve">5.    </w:t>
      </w:r>
      <w:proofErr w:type="gramStart"/>
      <w:r>
        <w:rPr>
          <w:sz w:val="22"/>
          <w:szCs w:val="22"/>
        </w:rPr>
        <w:t>Find  the</w:t>
      </w:r>
      <w:proofErr w:type="gramEnd"/>
      <w:r>
        <w:rPr>
          <w:sz w:val="22"/>
          <w:szCs w:val="22"/>
        </w:rPr>
        <w:t xml:space="preserve">  hosts  who  have  which  get  highest rating with more no. of reviews.</w:t>
      </w:r>
    </w:p>
    <w:p w:rsidR="00997E8E" w:rsidRDefault="00997E8E">
      <w:pPr>
        <w:spacing w:before="10" w:line="240" w:lineRule="exact"/>
        <w:rPr>
          <w:sz w:val="24"/>
          <w:szCs w:val="24"/>
        </w:rPr>
      </w:pPr>
    </w:p>
    <w:p w:rsidR="00997E8E" w:rsidRDefault="007F6B2C">
      <w:pPr>
        <w:ind w:right="3454"/>
        <w:jc w:val="both"/>
        <w:rPr>
          <w:sz w:val="22"/>
          <w:szCs w:val="22"/>
        </w:rPr>
      </w:pPr>
      <w:r>
        <w:rPr>
          <w:b/>
          <w:sz w:val="22"/>
          <w:szCs w:val="22"/>
        </w:rPr>
        <w:t>3.2 VISUALIZATION</w:t>
      </w:r>
    </w:p>
    <w:p w:rsidR="00997E8E" w:rsidRDefault="007F6B2C">
      <w:pPr>
        <w:spacing w:before="2"/>
        <w:ind w:right="810"/>
        <w:jc w:val="both"/>
        <w:rPr>
          <w:sz w:val="22"/>
          <w:szCs w:val="22"/>
        </w:rPr>
      </w:pPr>
      <w:r>
        <w:rPr>
          <w:sz w:val="22"/>
          <w:szCs w:val="22"/>
        </w:rPr>
        <w:t>From the below Figure 8 visualization we can clearly say that Brooklyn is the neighborh</w:t>
      </w:r>
      <w:r>
        <w:rPr>
          <w:sz w:val="22"/>
          <w:szCs w:val="22"/>
        </w:rPr>
        <w:t xml:space="preserve">ood which received </w:t>
      </w:r>
      <w:proofErr w:type="gramStart"/>
      <w:r>
        <w:rPr>
          <w:sz w:val="22"/>
          <w:szCs w:val="22"/>
        </w:rPr>
        <w:t>more</w:t>
      </w:r>
      <w:proofErr w:type="gramEnd"/>
      <w:r>
        <w:rPr>
          <w:sz w:val="22"/>
          <w:szCs w:val="22"/>
        </w:rPr>
        <w:t xml:space="preserve"> number of reviews</w:t>
      </w:r>
    </w:p>
    <w:p w:rsidR="00997E8E" w:rsidRDefault="00997E8E">
      <w:pPr>
        <w:spacing w:before="2" w:line="120" w:lineRule="exact"/>
        <w:rPr>
          <w:sz w:val="12"/>
          <w:szCs w:val="12"/>
        </w:rPr>
      </w:pPr>
    </w:p>
    <w:p w:rsidR="00997E8E" w:rsidRDefault="0021394F">
      <w:pPr>
        <w:ind w:left="2"/>
      </w:pPr>
      <w:r>
        <w:pict>
          <v:shape id="_x0000_i1030" type="#_x0000_t75" style="width:274.2pt;height:315.6pt">
            <v:imagedata r:id="rId15" o:title=""/>
          </v:shape>
        </w:pict>
      </w:r>
    </w:p>
    <w:p w:rsidR="00997E8E" w:rsidRDefault="007F6B2C">
      <w:pPr>
        <w:spacing w:before="5"/>
        <w:ind w:left="219" w:right="966"/>
        <w:jc w:val="center"/>
        <w:sectPr w:rsidR="00997E8E">
          <w:pgSz w:w="12240" w:h="15840"/>
          <w:pgMar w:top="980" w:right="280" w:bottom="280" w:left="980" w:header="720" w:footer="720" w:gutter="0"/>
          <w:cols w:num="2" w:space="720" w:equalWidth="0">
            <w:col w:w="5153" w:space="222"/>
            <w:col w:w="5605"/>
          </w:cols>
        </w:sectPr>
      </w:pPr>
      <w:r>
        <w:t>Figure 8 Neighborhood group vs Reviews score rating</w:t>
      </w:r>
    </w:p>
    <w:p w:rsidR="00997E8E" w:rsidRDefault="0021394F">
      <w:pPr>
        <w:spacing w:before="100"/>
        <w:ind w:left="100"/>
      </w:pPr>
      <w:r>
        <w:lastRenderedPageBreak/>
        <w:pict>
          <v:shape id="_x0000_i1031" type="#_x0000_t75" style="width:226.2pt;height:273.6pt">
            <v:imagedata r:id="rId16" o:title=""/>
          </v:shape>
        </w:pict>
      </w:r>
    </w:p>
    <w:p w:rsidR="00997E8E" w:rsidRDefault="007F6B2C">
      <w:pPr>
        <w:spacing w:before="7"/>
        <w:ind w:left="100"/>
      </w:pPr>
      <w:r>
        <w:t>Figure 9. Neighborhood group vs Room type</w:t>
      </w:r>
    </w:p>
    <w:p w:rsidR="00997E8E" w:rsidRDefault="00997E8E">
      <w:pPr>
        <w:spacing w:before="7" w:line="220" w:lineRule="exact"/>
        <w:rPr>
          <w:sz w:val="22"/>
          <w:szCs w:val="22"/>
        </w:rPr>
      </w:pPr>
    </w:p>
    <w:p w:rsidR="00997E8E" w:rsidRDefault="007F6B2C">
      <w:pPr>
        <w:ind w:left="100" w:right="-38"/>
        <w:rPr>
          <w:sz w:val="22"/>
          <w:szCs w:val="22"/>
        </w:rPr>
      </w:pPr>
      <w:proofErr w:type="gramStart"/>
      <w:r>
        <w:rPr>
          <w:sz w:val="22"/>
          <w:szCs w:val="22"/>
        </w:rPr>
        <w:t>This  visualization</w:t>
      </w:r>
      <w:proofErr w:type="gramEnd"/>
      <w:r>
        <w:rPr>
          <w:sz w:val="22"/>
          <w:szCs w:val="22"/>
        </w:rPr>
        <w:t xml:space="preserve">  Figure  9.  </w:t>
      </w:r>
      <w:proofErr w:type="gramStart"/>
      <w:r>
        <w:rPr>
          <w:sz w:val="22"/>
          <w:szCs w:val="22"/>
        </w:rPr>
        <w:t>shows  that</w:t>
      </w:r>
      <w:proofErr w:type="gramEnd"/>
      <w:r>
        <w:rPr>
          <w:sz w:val="22"/>
          <w:szCs w:val="22"/>
        </w:rPr>
        <w:t xml:space="preserve">  the  private</w:t>
      </w:r>
      <w:r>
        <w:rPr>
          <w:sz w:val="22"/>
          <w:szCs w:val="22"/>
        </w:rPr>
        <w:t xml:space="preserve"> rooms are the one which are booked by the customers</w:t>
      </w:r>
    </w:p>
    <w:p w:rsidR="00997E8E" w:rsidRDefault="00997E8E">
      <w:pPr>
        <w:spacing w:before="8" w:line="140" w:lineRule="exact"/>
        <w:rPr>
          <w:sz w:val="14"/>
          <w:szCs w:val="14"/>
        </w:rPr>
      </w:pPr>
    </w:p>
    <w:p w:rsidR="00997E8E" w:rsidRDefault="00997E8E">
      <w:pPr>
        <w:spacing w:line="200" w:lineRule="exact"/>
      </w:pPr>
    </w:p>
    <w:p w:rsidR="00997E8E" w:rsidRDefault="0021394F">
      <w:pPr>
        <w:ind w:left="100"/>
      </w:pPr>
      <w:r>
        <w:pict>
          <v:shape id="_x0000_i1032" type="#_x0000_t75" style="width:240pt;height:253.2pt">
            <v:imagedata r:id="rId17" o:title=""/>
          </v:shape>
        </w:pict>
      </w:r>
    </w:p>
    <w:p w:rsidR="00997E8E" w:rsidRDefault="007F6B2C">
      <w:pPr>
        <w:spacing w:before="9"/>
        <w:ind w:left="354"/>
      </w:pPr>
      <w:r>
        <w:t>Figure 10. Bubble chart for AVG price in neighborhood</w:t>
      </w:r>
    </w:p>
    <w:p w:rsidR="00997E8E" w:rsidRDefault="00997E8E">
      <w:pPr>
        <w:spacing w:before="17" w:line="220" w:lineRule="exact"/>
        <w:rPr>
          <w:sz w:val="22"/>
          <w:szCs w:val="22"/>
        </w:rPr>
      </w:pPr>
    </w:p>
    <w:p w:rsidR="00997E8E" w:rsidRDefault="007F6B2C">
      <w:pPr>
        <w:spacing w:line="240" w:lineRule="exact"/>
        <w:ind w:left="100" w:right="-38"/>
        <w:rPr>
          <w:sz w:val="22"/>
          <w:szCs w:val="22"/>
        </w:rPr>
      </w:pPr>
      <w:proofErr w:type="gramStart"/>
      <w:r>
        <w:rPr>
          <w:sz w:val="22"/>
          <w:szCs w:val="22"/>
        </w:rPr>
        <w:t>This  bubble</w:t>
      </w:r>
      <w:proofErr w:type="gramEnd"/>
      <w:r>
        <w:rPr>
          <w:sz w:val="22"/>
          <w:szCs w:val="22"/>
        </w:rPr>
        <w:t xml:space="preserve">  chart  in  Figure  10.  </w:t>
      </w:r>
      <w:proofErr w:type="gramStart"/>
      <w:r>
        <w:rPr>
          <w:sz w:val="22"/>
          <w:szCs w:val="22"/>
        </w:rPr>
        <w:t>shows  clearly</w:t>
      </w:r>
      <w:proofErr w:type="gramEnd"/>
      <w:r>
        <w:rPr>
          <w:sz w:val="22"/>
          <w:szCs w:val="22"/>
        </w:rPr>
        <w:t xml:space="preserve">  the average price for different neighborhoods.</w:t>
      </w:r>
    </w:p>
    <w:p w:rsidR="00997E8E" w:rsidRDefault="007F6B2C">
      <w:pPr>
        <w:spacing w:before="1" w:line="240" w:lineRule="exact"/>
        <w:ind w:left="100" w:right="-38"/>
        <w:rPr>
          <w:sz w:val="22"/>
          <w:szCs w:val="22"/>
        </w:rPr>
      </w:pPr>
      <w:proofErr w:type="gramStart"/>
      <w:r>
        <w:rPr>
          <w:sz w:val="22"/>
          <w:szCs w:val="22"/>
        </w:rPr>
        <w:t>The  scatter</w:t>
      </w:r>
      <w:proofErr w:type="gramEnd"/>
      <w:r>
        <w:rPr>
          <w:sz w:val="22"/>
          <w:szCs w:val="22"/>
        </w:rPr>
        <w:t xml:space="preserve">  plot  Figure  11.  </w:t>
      </w:r>
      <w:proofErr w:type="gramStart"/>
      <w:r>
        <w:rPr>
          <w:sz w:val="22"/>
          <w:szCs w:val="22"/>
        </w:rPr>
        <w:t>shows  the</w:t>
      </w:r>
      <w:proofErr w:type="gramEnd"/>
      <w:r>
        <w:rPr>
          <w:sz w:val="22"/>
          <w:szCs w:val="22"/>
        </w:rPr>
        <w:t xml:space="preserve">  trend  of  the calendar updates done by the host</w:t>
      </w:r>
    </w:p>
    <w:p w:rsidR="00997E8E" w:rsidRDefault="007F6B2C">
      <w:pPr>
        <w:spacing w:before="100"/>
        <w:ind w:left="2"/>
      </w:pPr>
      <w:r>
        <w:br w:type="column"/>
      </w:r>
      <w:r w:rsidR="0021394F">
        <w:pict>
          <v:shape id="_x0000_i1033" type="#_x0000_t75" style="width:240pt;height:185.4pt">
            <v:imagedata r:id="rId18" o:title=""/>
          </v:shape>
        </w:pict>
      </w:r>
    </w:p>
    <w:p w:rsidR="00997E8E" w:rsidRDefault="00997E8E">
      <w:pPr>
        <w:spacing w:before="2" w:line="120" w:lineRule="exact"/>
        <w:rPr>
          <w:sz w:val="12"/>
          <w:szCs w:val="12"/>
        </w:rPr>
      </w:pPr>
    </w:p>
    <w:p w:rsidR="00997E8E" w:rsidRDefault="007F6B2C">
      <w:pPr>
        <w:ind w:left="720"/>
        <w:rPr>
          <w:sz w:val="22"/>
          <w:szCs w:val="22"/>
        </w:rPr>
      </w:pPr>
      <w:r>
        <w:rPr>
          <w:sz w:val="22"/>
          <w:szCs w:val="22"/>
        </w:rPr>
        <w:t>Figure 11 Calendar update vs host</w:t>
      </w:r>
    </w:p>
    <w:p w:rsidR="00997E8E" w:rsidRDefault="00997E8E">
      <w:pPr>
        <w:spacing w:before="11" w:line="240" w:lineRule="exact"/>
        <w:rPr>
          <w:sz w:val="24"/>
          <w:szCs w:val="24"/>
        </w:rPr>
      </w:pPr>
    </w:p>
    <w:p w:rsidR="00997E8E" w:rsidRDefault="007F6B2C">
      <w:pPr>
        <w:ind w:right="80"/>
        <w:jc w:val="both"/>
        <w:rPr>
          <w:sz w:val="22"/>
          <w:szCs w:val="22"/>
        </w:rPr>
      </w:pPr>
      <w:proofErr w:type="gramStart"/>
      <w:r>
        <w:rPr>
          <w:sz w:val="22"/>
          <w:szCs w:val="22"/>
        </w:rPr>
        <w:t>From  analysis</w:t>
      </w:r>
      <w:proofErr w:type="gramEnd"/>
      <w:r>
        <w:rPr>
          <w:sz w:val="22"/>
          <w:szCs w:val="22"/>
        </w:rPr>
        <w:t xml:space="preserve"> we have made on the Airbnb data set, we  can  say  that  in  Brooklyn  neighborhood  people preferred  private  room  rather  than  shared  room  or</w:t>
      </w:r>
      <w:r>
        <w:rPr>
          <w:sz w:val="22"/>
          <w:szCs w:val="22"/>
        </w:rPr>
        <w:t xml:space="preserve"> entire apartment and the review score rating is high in Brooklyn  neighborhood.  </w:t>
      </w:r>
      <w:proofErr w:type="gramStart"/>
      <w:r>
        <w:rPr>
          <w:sz w:val="22"/>
          <w:szCs w:val="22"/>
        </w:rPr>
        <w:t>In  Brooklyn</w:t>
      </w:r>
      <w:proofErr w:type="gramEnd"/>
      <w:r>
        <w:rPr>
          <w:sz w:val="22"/>
          <w:szCs w:val="22"/>
        </w:rPr>
        <w:t xml:space="preserve">  neighborhood the  average  price  of  a  room  is  $97  which  is  second lowest  when  compared  to  other  neighborhood  areas. So, we can say that the Brookl</w:t>
      </w:r>
      <w:r>
        <w:rPr>
          <w:sz w:val="22"/>
          <w:szCs w:val="22"/>
        </w:rPr>
        <w:t xml:space="preserve">yn is the neighborhood </w:t>
      </w:r>
      <w:proofErr w:type="gramStart"/>
      <w:r>
        <w:rPr>
          <w:sz w:val="22"/>
          <w:szCs w:val="22"/>
        </w:rPr>
        <w:t>where  more</w:t>
      </w:r>
      <w:proofErr w:type="gramEnd"/>
      <w:r>
        <w:rPr>
          <w:sz w:val="22"/>
          <w:szCs w:val="22"/>
        </w:rPr>
        <w:t xml:space="preserve">  number  of  booking  of  room  are  done. Therefore, Airbnb should increase the number of </w:t>
      </w:r>
      <w:proofErr w:type="gramStart"/>
      <w:r>
        <w:rPr>
          <w:sz w:val="22"/>
          <w:szCs w:val="22"/>
        </w:rPr>
        <w:t>host</w:t>
      </w:r>
      <w:proofErr w:type="gramEnd"/>
      <w:r>
        <w:rPr>
          <w:sz w:val="22"/>
          <w:szCs w:val="22"/>
        </w:rPr>
        <w:t xml:space="preserve"> in the Brooklyn neighborhood since the bookings are more. If we consider Bronx neighborhood the average price of a room is $ </w:t>
      </w:r>
      <w:r>
        <w:rPr>
          <w:sz w:val="22"/>
          <w:szCs w:val="22"/>
        </w:rPr>
        <w:t xml:space="preserve">79 which is very less compared to other neighborhood areas </w:t>
      </w:r>
      <w:proofErr w:type="gramStart"/>
      <w:r>
        <w:rPr>
          <w:sz w:val="22"/>
          <w:szCs w:val="22"/>
        </w:rPr>
        <w:t>but  the</w:t>
      </w:r>
      <w:proofErr w:type="gramEnd"/>
      <w:r>
        <w:rPr>
          <w:sz w:val="22"/>
          <w:szCs w:val="22"/>
        </w:rPr>
        <w:t xml:space="preserve"> review score rating and booking of a room   is very less when compared to another neighborhood. So, Airbnb should look in to the problem and rectify the problem so that    it results in go</w:t>
      </w:r>
      <w:r>
        <w:rPr>
          <w:sz w:val="22"/>
          <w:szCs w:val="22"/>
        </w:rPr>
        <w:t>od customer review score rating which improves the booking of the room in the neighborhood area.</w:t>
      </w:r>
    </w:p>
    <w:p w:rsidR="00997E8E" w:rsidRDefault="00997E8E">
      <w:pPr>
        <w:spacing w:before="5" w:line="180" w:lineRule="exact"/>
        <w:rPr>
          <w:sz w:val="19"/>
          <w:szCs w:val="19"/>
        </w:rPr>
      </w:pPr>
    </w:p>
    <w:p w:rsidR="00997E8E" w:rsidRDefault="00997E8E">
      <w:pPr>
        <w:spacing w:line="200" w:lineRule="exact"/>
      </w:pPr>
    </w:p>
    <w:p w:rsidR="00997E8E" w:rsidRDefault="007F6B2C">
      <w:pPr>
        <w:ind w:right="1017"/>
        <w:jc w:val="both"/>
        <w:rPr>
          <w:sz w:val="22"/>
          <w:szCs w:val="22"/>
        </w:rPr>
      </w:pPr>
      <w:r>
        <w:rPr>
          <w:b/>
          <w:sz w:val="22"/>
          <w:szCs w:val="22"/>
        </w:rPr>
        <w:t>3.3 DATA MINING TASK SELECTION</w:t>
      </w:r>
    </w:p>
    <w:p w:rsidR="00997E8E" w:rsidRDefault="007F6B2C">
      <w:pPr>
        <w:spacing w:before="2"/>
        <w:ind w:right="81"/>
        <w:jc w:val="both"/>
        <w:rPr>
          <w:sz w:val="22"/>
          <w:szCs w:val="22"/>
        </w:rPr>
      </w:pPr>
      <w:proofErr w:type="gramStart"/>
      <w:r>
        <w:rPr>
          <w:sz w:val="22"/>
          <w:szCs w:val="22"/>
        </w:rPr>
        <w:t>We  have</w:t>
      </w:r>
      <w:proofErr w:type="gramEnd"/>
      <w:r>
        <w:rPr>
          <w:sz w:val="22"/>
          <w:szCs w:val="22"/>
        </w:rPr>
        <w:t xml:space="preserve">  so  many  different   modelling  techniques which can be applied on the data set which was pre- processed for analyz</w:t>
      </w:r>
      <w:r>
        <w:rPr>
          <w:sz w:val="22"/>
          <w:szCs w:val="22"/>
        </w:rPr>
        <w:t xml:space="preserve">ing and predicting the data. Now we select the best modelling techniques to prove that our hypothesis is </w:t>
      </w:r>
      <w:proofErr w:type="gramStart"/>
      <w:r>
        <w:rPr>
          <w:sz w:val="22"/>
          <w:szCs w:val="22"/>
        </w:rPr>
        <w:t>really best</w:t>
      </w:r>
      <w:proofErr w:type="gramEnd"/>
      <w:r>
        <w:rPr>
          <w:sz w:val="22"/>
          <w:szCs w:val="22"/>
        </w:rPr>
        <w:t xml:space="preserve"> for that applicable model.</w:t>
      </w:r>
    </w:p>
    <w:p w:rsidR="00997E8E" w:rsidRDefault="00997E8E">
      <w:pPr>
        <w:spacing w:before="16" w:line="240" w:lineRule="exact"/>
        <w:rPr>
          <w:sz w:val="24"/>
          <w:szCs w:val="24"/>
        </w:rPr>
      </w:pPr>
    </w:p>
    <w:p w:rsidR="00997E8E" w:rsidRDefault="007F6B2C">
      <w:pPr>
        <w:ind w:right="3641"/>
        <w:jc w:val="both"/>
        <w:rPr>
          <w:sz w:val="22"/>
          <w:szCs w:val="22"/>
        </w:rPr>
      </w:pPr>
      <w:r>
        <w:rPr>
          <w:b/>
          <w:i/>
          <w:sz w:val="22"/>
          <w:szCs w:val="22"/>
        </w:rPr>
        <w:t>Classification</w:t>
      </w:r>
    </w:p>
    <w:p w:rsidR="00997E8E" w:rsidRDefault="007F6B2C">
      <w:pPr>
        <w:spacing w:line="240" w:lineRule="exact"/>
        <w:ind w:right="87"/>
        <w:jc w:val="both"/>
        <w:rPr>
          <w:sz w:val="22"/>
          <w:szCs w:val="22"/>
        </w:rPr>
      </w:pPr>
      <w:proofErr w:type="gramStart"/>
      <w:r>
        <w:rPr>
          <w:sz w:val="22"/>
          <w:szCs w:val="22"/>
        </w:rPr>
        <w:t>Grouping  is</w:t>
      </w:r>
      <w:proofErr w:type="gramEnd"/>
      <w:r>
        <w:rPr>
          <w:sz w:val="22"/>
          <w:szCs w:val="22"/>
        </w:rPr>
        <w:t xml:space="preserve">  a  directed  learning  procedure  that  allots</w:t>
      </w:r>
    </w:p>
    <w:p w:rsidR="00997E8E" w:rsidRDefault="007F6B2C">
      <w:pPr>
        <w:spacing w:before="1"/>
        <w:ind w:right="80"/>
        <w:jc w:val="both"/>
        <w:rPr>
          <w:sz w:val="22"/>
          <w:szCs w:val="22"/>
        </w:rPr>
      </w:pPr>
      <w:proofErr w:type="gramStart"/>
      <w:r>
        <w:rPr>
          <w:sz w:val="22"/>
          <w:szCs w:val="22"/>
        </w:rPr>
        <w:t>things  in</w:t>
      </w:r>
      <w:proofErr w:type="gramEnd"/>
      <w:r>
        <w:rPr>
          <w:sz w:val="22"/>
          <w:szCs w:val="22"/>
        </w:rPr>
        <w:t xml:space="preserve"> an  accumulation  to tar</w:t>
      </w:r>
      <w:r>
        <w:rPr>
          <w:sz w:val="22"/>
          <w:szCs w:val="22"/>
        </w:rPr>
        <w:t>get  classifications  or classes. A model or classifier is developed to foresee all out marks (the class name traits). The objective of characterization is to precisely anticipate the objective class for each case in the information.</w:t>
      </w:r>
    </w:p>
    <w:p w:rsidR="00997E8E" w:rsidRDefault="007F6B2C">
      <w:pPr>
        <w:spacing w:before="1"/>
        <w:ind w:right="166"/>
        <w:jc w:val="both"/>
        <w:rPr>
          <w:sz w:val="22"/>
          <w:szCs w:val="22"/>
        </w:rPr>
        <w:sectPr w:rsidR="00997E8E">
          <w:pgSz w:w="12240" w:h="15840"/>
          <w:pgMar w:top="980" w:right="960" w:bottom="280" w:left="980" w:header="720" w:footer="720" w:gutter="0"/>
          <w:cols w:num="2" w:space="720" w:equalWidth="0">
            <w:col w:w="4907" w:space="468"/>
            <w:col w:w="4925"/>
          </w:cols>
        </w:sectPr>
      </w:pPr>
      <w:r>
        <w:rPr>
          <w:sz w:val="22"/>
          <w:szCs w:val="22"/>
        </w:rPr>
        <w:t>We</w:t>
      </w:r>
      <w:r>
        <w:rPr>
          <w:sz w:val="22"/>
          <w:szCs w:val="22"/>
        </w:rPr>
        <w:t xml:space="preserve"> utilized the standard from Airbnb. Since the NDF</w:t>
      </w:r>
    </w:p>
    <w:p w:rsidR="00997E8E" w:rsidRDefault="007F6B2C">
      <w:pPr>
        <w:spacing w:before="81"/>
        <w:ind w:left="100" w:right="-38"/>
        <w:jc w:val="both"/>
        <w:rPr>
          <w:sz w:val="22"/>
          <w:szCs w:val="22"/>
        </w:rPr>
      </w:pPr>
      <w:proofErr w:type="gramStart"/>
      <w:r>
        <w:rPr>
          <w:sz w:val="22"/>
          <w:szCs w:val="22"/>
        </w:rPr>
        <w:lastRenderedPageBreak/>
        <w:t>US  check</w:t>
      </w:r>
      <w:proofErr w:type="gramEnd"/>
      <w:r>
        <w:rPr>
          <w:sz w:val="22"/>
          <w:szCs w:val="22"/>
        </w:rPr>
        <w:t xml:space="preserve">  more  than  80  percent  of  the  train  set,  the standard just predicts these two nations. It predicts the NDF and US then again, as NDF, US, NDF, US, ...and</w:t>
      </w:r>
      <w:r>
        <w:rPr>
          <w:sz w:val="22"/>
          <w:szCs w:val="22"/>
        </w:rPr>
        <w:t xml:space="preserve"> </w:t>
      </w:r>
      <w:proofErr w:type="gramStart"/>
      <w:r>
        <w:rPr>
          <w:sz w:val="22"/>
          <w:szCs w:val="22"/>
        </w:rPr>
        <w:t>so  on</w:t>
      </w:r>
      <w:proofErr w:type="gramEnd"/>
      <w:r>
        <w:rPr>
          <w:sz w:val="22"/>
          <w:szCs w:val="22"/>
        </w:rPr>
        <w:t xml:space="preserve">.  </w:t>
      </w:r>
      <w:proofErr w:type="gramStart"/>
      <w:r>
        <w:rPr>
          <w:sz w:val="22"/>
          <w:szCs w:val="22"/>
        </w:rPr>
        <w:t>The  expectation</w:t>
      </w:r>
      <w:proofErr w:type="gramEnd"/>
      <w:r>
        <w:rPr>
          <w:sz w:val="22"/>
          <w:szCs w:val="22"/>
        </w:rPr>
        <w:t xml:space="preserve"> score  on the  validate  set  was</w:t>
      </w:r>
    </w:p>
    <w:p w:rsidR="00997E8E" w:rsidRDefault="007F6B2C">
      <w:pPr>
        <w:spacing w:before="2"/>
        <w:ind w:left="100" w:right="-38"/>
        <w:jc w:val="both"/>
        <w:rPr>
          <w:sz w:val="22"/>
          <w:szCs w:val="22"/>
        </w:rPr>
      </w:pPr>
      <w:r>
        <w:rPr>
          <w:sz w:val="22"/>
          <w:szCs w:val="22"/>
        </w:rPr>
        <w:t xml:space="preserve">0.78640. This gives benchmark appears to be to some degree trifling, however it got a decent score looked at </w:t>
      </w:r>
      <w:proofErr w:type="gramStart"/>
      <w:r>
        <w:rPr>
          <w:sz w:val="22"/>
          <w:szCs w:val="22"/>
        </w:rPr>
        <w:t>to  other</w:t>
      </w:r>
      <w:proofErr w:type="gramEnd"/>
      <w:r>
        <w:rPr>
          <w:sz w:val="22"/>
          <w:szCs w:val="22"/>
        </w:rPr>
        <w:t xml:space="preserve">  pattern  show  we  made  independent  from anyone  else  like direct  relap</w:t>
      </w:r>
      <w:r>
        <w:rPr>
          <w:sz w:val="22"/>
          <w:szCs w:val="22"/>
        </w:rPr>
        <w:t>se,  which just  got  a low score of 0.49859. In this way,</w:t>
      </w:r>
    </w:p>
    <w:p w:rsidR="00997E8E" w:rsidRDefault="007F6B2C">
      <w:pPr>
        <w:spacing w:before="2"/>
        <w:ind w:left="100" w:right="-36"/>
        <w:rPr>
          <w:sz w:val="22"/>
          <w:szCs w:val="22"/>
        </w:rPr>
      </w:pPr>
      <w:r>
        <w:rPr>
          <w:sz w:val="22"/>
          <w:szCs w:val="22"/>
        </w:rPr>
        <w:t>it was a baseline to enhance the classification model Classification can be implemented using the following algorithms</w:t>
      </w:r>
    </w:p>
    <w:p w:rsidR="00997E8E" w:rsidRDefault="007F6B2C">
      <w:pPr>
        <w:spacing w:before="1"/>
        <w:ind w:left="436"/>
        <w:rPr>
          <w:sz w:val="22"/>
          <w:szCs w:val="22"/>
        </w:rPr>
      </w:pPr>
      <w:r>
        <w:rPr>
          <w:sz w:val="22"/>
          <w:szCs w:val="22"/>
        </w:rPr>
        <w:t>1. Classification tree</w:t>
      </w:r>
    </w:p>
    <w:p w:rsidR="00997E8E" w:rsidRDefault="007F6B2C">
      <w:pPr>
        <w:spacing w:before="1"/>
        <w:ind w:left="436"/>
        <w:rPr>
          <w:sz w:val="22"/>
          <w:szCs w:val="22"/>
        </w:rPr>
      </w:pPr>
      <w:r>
        <w:rPr>
          <w:sz w:val="22"/>
          <w:szCs w:val="22"/>
        </w:rPr>
        <w:t>2.Logistic Regression</w:t>
      </w:r>
    </w:p>
    <w:p w:rsidR="00997E8E" w:rsidRDefault="007F6B2C">
      <w:pPr>
        <w:spacing w:before="1"/>
        <w:ind w:left="436"/>
        <w:rPr>
          <w:sz w:val="22"/>
          <w:szCs w:val="22"/>
        </w:rPr>
      </w:pPr>
      <w:r>
        <w:rPr>
          <w:sz w:val="22"/>
          <w:szCs w:val="22"/>
        </w:rPr>
        <w:t>3. Neural Networks</w:t>
      </w:r>
    </w:p>
    <w:p w:rsidR="00997E8E" w:rsidRDefault="007F6B2C">
      <w:pPr>
        <w:spacing w:line="240" w:lineRule="exact"/>
        <w:ind w:left="436"/>
        <w:rPr>
          <w:sz w:val="22"/>
          <w:szCs w:val="22"/>
        </w:rPr>
      </w:pPr>
      <w:r>
        <w:rPr>
          <w:sz w:val="22"/>
          <w:szCs w:val="22"/>
        </w:rPr>
        <w:t>4.Naive Bayes</w:t>
      </w:r>
    </w:p>
    <w:p w:rsidR="00997E8E" w:rsidRDefault="00997E8E">
      <w:pPr>
        <w:spacing w:before="16" w:line="240" w:lineRule="exact"/>
        <w:rPr>
          <w:sz w:val="24"/>
          <w:szCs w:val="24"/>
        </w:rPr>
      </w:pPr>
    </w:p>
    <w:p w:rsidR="00997E8E" w:rsidRDefault="007F6B2C">
      <w:pPr>
        <w:ind w:left="100" w:right="3318"/>
        <w:jc w:val="both"/>
        <w:rPr>
          <w:sz w:val="22"/>
          <w:szCs w:val="22"/>
        </w:rPr>
      </w:pPr>
      <w:r>
        <w:rPr>
          <w:b/>
          <w:sz w:val="22"/>
          <w:szCs w:val="22"/>
        </w:rPr>
        <w:t>Naive Bayes [9]</w:t>
      </w:r>
    </w:p>
    <w:p w:rsidR="00997E8E" w:rsidRDefault="007F6B2C">
      <w:pPr>
        <w:spacing w:line="240" w:lineRule="exact"/>
        <w:ind w:left="100" w:right="-31"/>
        <w:jc w:val="both"/>
        <w:rPr>
          <w:sz w:val="22"/>
          <w:szCs w:val="22"/>
        </w:rPr>
      </w:pPr>
      <w:r>
        <w:rPr>
          <w:sz w:val="22"/>
          <w:szCs w:val="22"/>
        </w:rPr>
        <w:t>Naive Bayes is from Bayesian theorem. It is best suited</w:t>
      </w:r>
    </w:p>
    <w:p w:rsidR="00997E8E" w:rsidRDefault="007F6B2C">
      <w:pPr>
        <w:spacing w:before="1"/>
        <w:ind w:left="100" w:right="-35"/>
        <w:jc w:val="both"/>
        <w:rPr>
          <w:sz w:val="22"/>
          <w:szCs w:val="22"/>
        </w:rPr>
      </w:pPr>
      <w:r>
        <w:rPr>
          <w:sz w:val="22"/>
          <w:szCs w:val="22"/>
        </w:rPr>
        <w:t xml:space="preserve">for classification problems. Naive Bayes classifiers are much faster than any other sophisticated methods. This require small amount of the training data </w:t>
      </w:r>
      <w:proofErr w:type="gramStart"/>
      <w:r>
        <w:rPr>
          <w:sz w:val="22"/>
          <w:szCs w:val="22"/>
        </w:rPr>
        <w:t>in order to</w:t>
      </w:r>
      <w:proofErr w:type="gramEnd"/>
      <w:r>
        <w:rPr>
          <w:sz w:val="22"/>
          <w:szCs w:val="22"/>
        </w:rPr>
        <w:t xml:space="preserve"> get</w:t>
      </w:r>
      <w:r>
        <w:rPr>
          <w:sz w:val="22"/>
          <w:szCs w:val="22"/>
        </w:rPr>
        <w:t xml:space="preserve"> trained.  </w:t>
      </w:r>
      <w:proofErr w:type="gramStart"/>
      <w:r>
        <w:rPr>
          <w:sz w:val="22"/>
          <w:szCs w:val="22"/>
        </w:rPr>
        <w:t>It  is</w:t>
      </w:r>
      <w:proofErr w:type="gramEnd"/>
      <w:r>
        <w:rPr>
          <w:sz w:val="22"/>
          <w:szCs w:val="22"/>
        </w:rPr>
        <w:t xml:space="preserve">  very  simple  and  easy  to  implement.</w:t>
      </w:r>
    </w:p>
    <w:p w:rsidR="00997E8E" w:rsidRDefault="00997E8E">
      <w:pPr>
        <w:spacing w:before="16" w:line="240" w:lineRule="exact"/>
        <w:rPr>
          <w:sz w:val="24"/>
          <w:szCs w:val="24"/>
        </w:rPr>
      </w:pPr>
    </w:p>
    <w:p w:rsidR="00997E8E" w:rsidRDefault="007F6B2C">
      <w:pPr>
        <w:ind w:left="100" w:right="2742"/>
        <w:jc w:val="both"/>
        <w:rPr>
          <w:sz w:val="22"/>
          <w:szCs w:val="22"/>
        </w:rPr>
      </w:pPr>
      <w:r>
        <w:rPr>
          <w:b/>
          <w:sz w:val="22"/>
          <w:szCs w:val="22"/>
        </w:rPr>
        <w:t>Neural Networks [12]</w:t>
      </w:r>
    </w:p>
    <w:p w:rsidR="00997E8E" w:rsidRDefault="007F6B2C">
      <w:pPr>
        <w:spacing w:line="240" w:lineRule="exact"/>
        <w:ind w:left="100" w:right="-31"/>
        <w:jc w:val="both"/>
        <w:rPr>
          <w:sz w:val="22"/>
          <w:szCs w:val="22"/>
        </w:rPr>
      </w:pPr>
      <w:r>
        <w:rPr>
          <w:sz w:val="22"/>
          <w:szCs w:val="22"/>
        </w:rPr>
        <w:t>Neural networks have a huge potential. Neural network</w:t>
      </w:r>
    </w:p>
    <w:p w:rsidR="00997E8E" w:rsidRDefault="007F6B2C">
      <w:pPr>
        <w:spacing w:before="1"/>
        <w:ind w:left="100" w:right="-38"/>
        <w:jc w:val="both"/>
        <w:rPr>
          <w:sz w:val="22"/>
          <w:szCs w:val="22"/>
        </w:rPr>
      </w:pPr>
      <w:proofErr w:type="gramStart"/>
      <w:r>
        <w:rPr>
          <w:sz w:val="22"/>
          <w:szCs w:val="22"/>
        </w:rPr>
        <w:t>provides  the</w:t>
      </w:r>
      <w:proofErr w:type="gramEnd"/>
      <w:r>
        <w:rPr>
          <w:sz w:val="22"/>
          <w:szCs w:val="22"/>
        </w:rPr>
        <w:t xml:space="preserve">  best  solution  to  many  problems  which enables the computer to learn from  the observational</w:t>
      </w:r>
      <w:r>
        <w:rPr>
          <w:sz w:val="22"/>
          <w:szCs w:val="22"/>
        </w:rPr>
        <w:t xml:space="preserve"> data. Neural networks process information in a similar </w:t>
      </w:r>
      <w:proofErr w:type="gramStart"/>
      <w:r>
        <w:rPr>
          <w:sz w:val="22"/>
          <w:szCs w:val="22"/>
        </w:rPr>
        <w:t>way  the</w:t>
      </w:r>
      <w:proofErr w:type="gramEnd"/>
      <w:r>
        <w:rPr>
          <w:sz w:val="22"/>
          <w:szCs w:val="22"/>
        </w:rPr>
        <w:t xml:space="preserve">  human  brain  does.  </w:t>
      </w:r>
      <w:proofErr w:type="gramStart"/>
      <w:r>
        <w:rPr>
          <w:sz w:val="22"/>
          <w:szCs w:val="22"/>
        </w:rPr>
        <w:t>Neural  network</w:t>
      </w:r>
      <w:proofErr w:type="gramEnd"/>
      <w:r>
        <w:rPr>
          <w:sz w:val="22"/>
          <w:szCs w:val="22"/>
        </w:rPr>
        <w:t xml:space="preserve">  has  the capability of working even after a part of networks is damaged   and   also   itself   organization   and   fault tolerance.</w:t>
      </w:r>
    </w:p>
    <w:p w:rsidR="00997E8E" w:rsidRDefault="00997E8E">
      <w:pPr>
        <w:spacing w:before="16" w:line="240" w:lineRule="exact"/>
        <w:rPr>
          <w:sz w:val="24"/>
          <w:szCs w:val="24"/>
        </w:rPr>
      </w:pPr>
    </w:p>
    <w:p w:rsidR="00997E8E" w:rsidRDefault="007F6B2C">
      <w:pPr>
        <w:ind w:left="100" w:right="3696"/>
        <w:jc w:val="both"/>
        <w:rPr>
          <w:sz w:val="22"/>
          <w:szCs w:val="22"/>
        </w:rPr>
      </w:pPr>
      <w:r>
        <w:rPr>
          <w:b/>
          <w:sz w:val="22"/>
          <w:szCs w:val="22"/>
        </w:rPr>
        <w:t>Association</w:t>
      </w:r>
    </w:p>
    <w:p w:rsidR="00997E8E" w:rsidRDefault="007F6B2C">
      <w:pPr>
        <w:spacing w:line="240" w:lineRule="exact"/>
        <w:ind w:left="100" w:right="-30"/>
        <w:jc w:val="both"/>
        <w:rPr>
          <w:sz w:val="22"/>
          <w:szCs w:val="22"/>
        </w:rPr>
      </w:pPr>
      <w:proofErr w:type="gramStart"/>
      <w:r>
        <w:rPr>
          <w:sz w:val="22"/>
          <w:szCs w:val="22"/>
        </w:rPr>
        <w:t>Assoc</w:t>
      </w:r>
      <w:r>
        <w:rPr>
          <w:sz w:val="22"/>
          <w:szCs w:val="22"/>
        </w:rPr>
        <w:t>iation  is</w:t>
      </w:r>
      <w:proofErr w:type="gramEnd"/>
      <w:r>
        <w:rPr>
          <w:sz w:val="22"/>
          <w:szCs w:val="22"/>
        </w:rPr>
        <w:t xml:space="preserve">  an  information  mining  capacity  that</w:t>
      </w:r>
    </w:p>
    <w:p w:rsidR="00997E8E" w:rsidRDefault="007F6B2C">
      <w:pPr>
        <w:spacing w:before="1"/>
        <w:ind w:left="100" w:right="-38"/>
        <w:jc w:val="both"/>
        <w:rPr>
          <w:sz w:val="22"/>
          <w:szCs w:val="22"/>
        </w:rPr>
      </w:pPr>
      <w:r>
        <w:rPr>
          <w:sz w:val="22"/>
          <w:szCs w:val="22"/>
        </w:rPr>
        <w:t xml:space="preserve">finds the likelihood of the co-event of things in a set of collection.   The   connections   between   co-occurring things are communicated as association rules. The use </w:t>
      </w:r>
      <w:proofErr w:type="gramStart"/>
      <w:r>
        <w:rPr>
          <w:sz w:val="22"/>
          <w:szCs w:val="22"/>
        </w:rPr>
        <w:t>of  association</w:t>
      </w:r>
      <w:proofErr w:type="gramEnd"/>
      <w:r>
        <w:rPr>
          <w:sz w:val="22"/>
          <w:szCs w:val="22"/>
        </w:rPr>
        <w:t xml:space="preserve">  rule  algorithms </w:t>
      </w:r>
      <w:r>
        <w:rPr>
          <w:sz w:val="22"/>
          <w:szCs w:val="22"/>
        </w:rPr>
        <w:t xml:space="preserve"> compared  to  decision tree is it has standard choice which can exist between any of the variables, but any other tree can’t build rules for  more  attributes  as  they  are  restricted  to  single variable.  </w:t>
      </w:r>
      <w:proofErr w:type="gramStart"/>
      <w:r>
        <w:rPr>
          <w:sz w:val="22"/>
          <w:szCs w:val="22"/>
        </w:rPr>
        <w:t>So,  here</w:t>
      </w:r>
      <w:proofErr w:type="gramEnd"/>
      <w:r>
        <w:rPr>
          <w:sz w:val="22"/>
          <w:szCs w:val="22"/>
        </w:rPr>
        <w:t xml:space="preserve">  association  rules  have  different</w:t>
      </w:r>
      <w:r>
        <w:rPr>
          <w:sz w:val="22"/>
          <w:szCs w:val="22"/>
        </w:rPr>
        <w:t xml:space="preserve"> variables which give different results and conclusions. The objective is to discover relationship of things that happen   together   </w:t>
      </w:r>
      <w:proofErr w:type="gramStart"/>
      <w:r>
        <w:rPr>
          <w:sz w:val="22"/>
          <w:szCs w:val="22"/>
        </w:rPr>
        <w:t>more  frequently</w:t>
      </w:r>
      <w:proofErr w:type="gramEnd"/>
      <w:r>
        <w:rPr>
          <w:sz w:val="22"/>
          <w:szCs w:val="22"/>
        </w:rPr>
        <w:t xml:space="preserve">   than   you   would anticipate from an arbitrary inspecting of all potential outcomes. Affiliation princ</w:t>
      </w:r>
      <w:r>
        <w:rPr>
          <w:sz w:val="22"/>
          <w:szCs w:val="22"/>
        </w:rPr>
        <w:t xml:space="preserve">iples can be accomplished utilizing </w:t>
      </w:r>
      <w:proofErr w:type="spellStart"/>
      <w:r>
        <w:rPr>
          <w:sz w:val="22"/>
          <w:szCs w:val="22"/>
        </w:rPr>
        <w:t>Apriori</w:t>
      </w:r>
      <w:proofErr w:type="spellEnd"/>
      <w:r>
        <w:rPr>
          <w:sz w:val="22"/>
          <w:szCs w:val="22"/>
        </w:rPr>
        <w:t xml:space="preserve"> Algorithm.</w:t>
      </w:r>
    </w:p>
    <w:p w:rsidR="00997E8E" w:rsidRDefault="00997E8E">
      <w:pPr>
        <w:spacing w:before="16" w:line="240" w:lineRule="exact"/>
        <w:rPr>
          <w:sz w:val="24"/>
          <w:szCs w:val="24"/>
        </w:rPr>
      </w:pPr>
    </w:p>
    <w:p w:rsidR="00997E8E" w:rsidRDefault="007F6B2C">
      <w:pPr>
        <w:ind w:left="100" w:right="3830"/>
        <w:jc w:val="both"/>
        <w:rPr>
          <w:sz w:val="22"/>
          <w:szCs w:val="22"/>
        </w:rPr>
      </w:pPr>
      <w:r>
        <w:rPr>
          <w:b/>
          <w:i/>
          <w:sz w:val="22"/>
          <w:szCs w:val="22"/>
        </w:rPr>
        <w:t>Prediction</w:t>
      </w:r>
    </w:p>
    <w:p w:rsidR="00997E8E" w:rsidRDefault="007F6B2C">
      <w:pPr>
        <w:spacing w:line="240" w:lineRule="exact"/>
        <w:ind w:left="100" w:right="-31"/>
        <w:jc w:val="both"/>
        <w:rPr>
          <w:sz w:val="22"/>
          <w:szCs w:val="22"/>
        </w:rPr>
      </w:pPr>
      <w:proofErr w:type="gramStart"/>
      <w:r>
        <w:rPr>
          <w:sz w:val="22"/>
          <w:szCs w:val="22"/>
        </w:rPr>
        <w:t>Predictive  model</w:t>
      </w:r>
      <w:proofErr w:type="gramEnd"/>
      <w:r>
        <w:rPr>
          <w:sz w:val="22"/>
          <w:szCs w:val="22"/>
        </w:rPr>
        <w:t xml:space="preserve">  is  utilized  to  predict  the  reaction</w:t>
      </w:r>
    </w:p>
    <w:p w:rsidR="00997E8E" w:rsidRDefault="007F6B2C">
      <w:pPr>
        <w:spacing w:before="1"/>
        <w:ind w:left="100" w:right="-29"/>
        <w:jc w:val="both"/>
        <w:rPr>
          <w:sz w:val="22"/>
          <w:szCs w:val="22"/>
        </w:rPr>
      </w:pPr>
      <w:r>
        <w:rPr>
          <w:sz w:val="22"/>
          <w:szCs w:val="22"/>
        </w:rPr>
        <w:t>variable esteem based on predictor indicator variable.</w:t>
      </w:r>
    </w:p>
    <w:p w:rsidR="00997E8E" w:rsidRDefault="007F6B2C">
      <w:pPr>
        <w:spacing w:before="81"/>
        <w:ind w:right="80"/>
        <w:jc w:val="both"/>
        <w:rPr>
          <w:sz w:val="22"/>
          <w:szCs w:val="22"/>
        </w:rPr>
      </w:pPr>
      <w:r>
        <w:br w:type="column"/>
      </w:r>
      <w:r>
        <w:rPr>
          <w:sz w:val="22"/>
          <w:szCs w:val="22"/>
        </w:rPr>
        <w:t>Continuous   models   function   like   predicting   the missing or unkno</w:t>
      </w:r>
      <w:r>
        <w:rPr>
          <w:sz w:val="22"/>
          <w:szCs w:val="22"/>
        </w:rPr>
        <w:t xml:space="preserve">wn values. There are many different predictive methodologies like: regression </w:t>
      </w:r>
      <w:proofErr w:type="gramStart"/>
      <w:r>
        <w:rPr>
          <w:sz w:val="22"/>
          <w:szCs w:val="22"/>
        </w:rPr>
        <w:t>tree,  neural</w:t>
      </w:r>
      <w:proofErr w:type="gramEnd"/>
      <w:r>
        <w:rPr>
          <w:sz w:val="22"/>
          <w:szCs w:val="22"/>
        </w:rPr>
        <w:t xml:space="preserve"> network,    k-    nearest    neighbors,    multiple    linear regression  etc.   </w:t>
      </w:r>
      <w:proofErr w:type="gramStart"/>
      <w:r>
        <w:rPr>
          <w:sz w:val="22"/>
          <w:szCs w:val="22"/>
        </w:rPr>
        <w:t>Every  technique</w:t>
      </w:r>
      <w:proofErr w:type="gramEnd"/>
      <w:r>
        <w:rPr>
          <w:sz w:val="22"/>
          <w:szCs w:val="22"/>
        </w:rPr>
        <w:t xml:space="preserve">  has  its  own  special highlights  and  the  determination  of  o</w:t>
      </w:r>
      <w:r>
        <w:rPr>
          <w:sz w:val="22"/>
          <w:szCs w:val="22"/>
        </w:rPr>
        <w:t>ne  is ordinarily controlled by the idea of the factors included.</w:t>
      </w:r>
    </w:p>
    <w:p w:rsidR="00997E8E" w:rsidRDefault="00997E8E">
      <w:pPr>
        <w:spacing w:before="11" w:line="240" w:lineRule="exact"/>
        <w:rPr>
          <w:sz w:val="24"/>
          <w:szCs w:val="24"/>
        </w:rPr>
      </w:pPr>
    </w:p>
    <w:p w:rsidR="00997E8E" w:rsidRDefault="007F6B2C">
      <w:pPr>
        <w:ind w:right="3898"/>
        <w:jc w:val="both"/>
        <w:rPr>
          <w:sz w:val="22"/>
          <w:szCs w:val="22"/>
        </w:rPr>
      </w:pPr>
      <w:r>
        <w:rPr>
          <w:b/>
          <w:sz w:val="22"/>
          <w:szCs w:val="22"/>
        </w:rPr>
        <w:t>Clustering</w:t>
      </w:r>
    </w:p>
    <w:p w:rsidR="00997E8E" w:rsidRDefault="007F6B2C">
      <w:pPr>
        <w:spacing w:before="1"/>
        <w:ind w:right="80"/>
        <w:jc w:val="both"/>
        <w:rPr>
          <w:sz w:val="22"/>
          <w:szCs w:val="22"/>
        </w:rPr>
      </w:pPr>
      <w:proofErr w:type="gramStart"/>
      <w:r>
        <w:rPr>
          <w:sz w:val="22"/>
          <w:szCs w:val="22"/>
        </w:rPr>
        <w:t>Cluster  analysis</w:t>
      </w:r>
      <w:proofErr w:type="gramEnd"/>
      <w:r>
        <w:rPr>
          <w:sz w:val="22"/>
          <w:szCs w:val="22"/>
        </w:rPr>
        <w:t xml:space="preserve">  is  the  undertaking  of  collection  an arrangement  of  articles  such  that  items  in  a  similar trend are more comparable to each other than to those in </w:t>
      </w:r>
      <w:r>
        <w:rPr>
          <w:sz w:val="22"/>
          <w:szCs w:val="22"/>
        </w:rPr>
        <w:t xml:space="preserve">different groups. It is a primary errand of exploratory </w:t>
      </w:r>
      <w:proofErr w:type="gramStart"/>
      <w:r>
        <w:rPr>
          <w:sz w:val="22"/>
          <w:szCs w:val="22"/>
        </w:rPr>
        <w:t>mining  of</w:t>
      </w:r>
      <w:proofErr w:type="gramEnd"/>
      <w:r>
        <w:rPr>
          <w:sz w:val="22"/>
          <w:szCs w:val="22"/>
        </w:rPr>
        <w:t xml:space="preserve">  data,  and  a  typical  procedure  for  data analysis,   utilized   as   a   part   of   numerous   fields, including  machine  learning,  analysis  of  picture,  data recovery, bioinforma</w:t>
      </w:r>
      <w:r>
        <w:rPr>
          <w:sz w:val="22"/>
          <w:szCs w:val="22"/>
        </w:rPr>
        <w:t>tics, information pressure, and PC illustrations.</w:t>
      </w:r>
    </w:p>
    <w:p w:rsidR="00997E8E" w:rsidRDefault="007F6B2C">
      <w:pPr>
        <w:spacing w:line="240" w:lineRule="exact"/>
        <w:ind w:right="87"/>
        <w:jc w:val="both"/>
        <w:rPr>
          <w:sz w:val="22"/>
          <w:szCs w:val="22"/>
        </w:rPr>
      </w:pPr>
      <w:r>
        <w:rPr>
          <w:sz w:val="22"/>
          <w:szCs w:val="22"/>
        </w:rPr>
        <w:t>Now in first step we do data partition on data set and</w:t>
      </w:r>
    </w:p>
    <w:p w:rsidR="00997E8E" w:rsidRDefault="007F6B2C">
      <w:pPr>
        <w:spacing w:before="1"/>
        <w:ind w:right="82"/>
        <w:jc w:val="both"/>
        <w:rPr>
          <w:sz w:val="22"/>
          <w:szCs w:val="22"/>
        </w:rPr>
      </w:pPr>
      <w:r>
        <w:rPr>
          <w:sz w:val="22"/>
          <w:szCs w:val="22"/>
        </w:rPr>
        <w:t xml:space="preserve">further it groups the data based on </w:t>
      </w:r>
      <w:proofErr w:type="gramStart"/>
      <w:r>
        <w:rPr>
          <w:sz w:val="22"/>
          <w:szCs w:val="22"/>
        </w:rPr>
        <w:t>it</w:t>
      </w:r>
      <w:proofErr w:type="gramEnd"/>
      <w:r>
        <w:rPr>
          <w:sz w:val="22"/>
          <w:szCs w:val="22"/>
        </w:rPr>
        <w:t xml:space="preserve"> similarity terms, as it is flexible enough to changes and could be able to</w:t>
      </w:r>
      <w:r>
        <w:rPr>
          <w:sz w:val="22"/>
          <w:szCs w:val="22"/>
        </w:rPr>
        <w:t xml:space="preserve"> give support in getting required features from different groups we use this clustering.</w:t>
      </w:r>
    </w:p>
    <w:p w:rsidR="00997E8E" w:rsidRDefault="007F6B2C">
      <w:pPr>
        <w:spacing w:before="1"/>
        <w:ind w:right="1029"/>
        <w:jc w:val="both"/>
        <w:rPr>
          <w:sz w:val="22"/>
          <w:szCs w:val="22"/>
        </w:rPr>
      </w:pPr>
      <w:r>
        <w:rPr>
          <w:sz w:val="22"/>
          <w:szCs w:val="22"/>
        </w:rPr>
        <w:t>Clustering can be performed in many types:</w:t>
      </w:r>
    </w:p>
    <w:p w:rsidR="00997E8E" w:rsidRDefault="007F6B2C">
      <w:pPr>
        <w:spacing w:before="1"/>
        <w:ind w:left="360"/>
        <w:rPr>
          <w:sz w:val="22"/>
          <w:szCs w:val="22"/>
        </w:rPr>
      </w:pPr>
      <w:r>
        <w:rPr>
          <w:sz w:val="22"/>
          <w:szCs w:val="22"/>
        </w:rPr>
        <w:t>1.    K – means clustering</w:t>
      </w:r>
    </w:p>
    <w:p w:rsidR="00997E8E" w:rsidRDefault="007F6B2C">
      <w:pPr>
        <w:spacing w:line="240" w:lineRule="exact"/>
        <w:ind w:left="360"/>
        <w:rPr>
          <w:sz w:val="22"/>
          <w:szCs w:val="22"/>
        </w:rPr>
      </w:pPr>
      <w:r>
        <w:rPr>
          <w:sz w:val="22"/>
          <w:szCs w:val="22"/>
        </w:rPr>
        <w:t>2.    Hierarchical clustering</w:t>
      </w:r>
    </w:p>
    <w:p w:rsidR="00997E8E" w:rsidRDefault="00997E8E">
      <w:pPr>
        <w:spacing w:before="14" w:line="280" w:lineRule="exact"/>
        <w:rPr>
          <w:sz w:val="28"/>
          <w:szCs w:val="28"/>
        </w:rPr>
      </w:pPr>
    </w:p>
    <w:p w:rsidR="00997E8E" w:rsidRDefault="007F6B2C">
      <w:pPr>
        <w:ind w:right="2630"/>
        <w:jc w:val="both"/>
        <w:rPr>
          <w:sz w:val="22"/>
          <w:szCs w:val="22"/>
        </w:rPr>
      </w:pPr>
      <w:r>
        <w:rPr>
          <w:b/>
          <w:sz w:val="22"/>
          <w:szCs w:val="22"/>
        </w:rPr>
        <w:t>3.4 DATA PARTITION</w:t>
      </w:r>
    </w:p>
    <w:p w:rsidR="00997E8E" w:rsidRDefault="007F6B2C">
      <w:pPr>
        <w:spacing w:before="1"/>
        <w:ind w:right="80"/>
        <w:rPr>
          <w:sz w:val="22"/>
          <w:szCs w:val="22"/>
        </w:rPr>
      </w:pPr>
      <w:proofErr w:type="gramStart"/>
      <w:r>
        <w:rPr>
          <w:sz w:val="22"/>
          <w:szCs w:val="22"/>
        </w:rPr>
        <w:t>Data  Partitioning</w:t>
      </w:r>
      <w:proofErr w:type="gramEnd"/>
      <w:r>
        <w:rPr>
          <w:sz w:val="22"/>
          <w:szCs w:val="22"/>
        </w:rPr>
        <w:t xml:space="preserve"> is the  formal  procedure  o</w:t>
      </w:r>
      <w:r>
        <w:rPr>
          <w:sz w:val="22"/>
          <w:szCs w:val="22"/>
        </w:rPr>
        <w:t xml:space="preserve">f  figuring out  which  information  subjects,  information  event gatherings,  and information attributes are  required  at every  datum  site.  </w:t>
      </w:r>
      <w:proofErr w:type="gramStart"/>
      <w:r>
        <w:rPr>
          <w:sz w:val="22"/>
          <w:szCs w:val="22"/>
        </w:rPr>
        <w:t>It  is</w:t>
      </w:r>
      <w:proofErr w:type="gramEnd"/>
      <w:r>
        <w:rPr>
          <w:sz w:val="22"/>
          <w:szCs w:val="22"/>
        </w:rPr>
        <w:t xml:space="preserve">  a  deliberate  procedure  for assigning information to information destinations that is done inside a </w:t>
      </w:r>
      <w:r>
        <w:rPr>
          <w:sz w:val="22"/>
          <w:szCs w:val="22"/>
        </w:rPr>
        <w:t xml:space="preserve">similar basic information engineering. </w:t>
      </w:r>
      <w:proofErr w:type="gramStart"/>
      <w:r>
        <w:rPr>
          <w:sz w:val="22"/>
          <w:szCs w:val="22"/>
        </w:rPr>
        <w:t>It  is</w:t>
      </w:r>
      <w:proofErr w:type="gramEnd"/>
      <w:r>
        <w:rPr>
          <w:sz w:val="22"/>
          <w:szCs w:val="22"/>
        </w:rPr>
        <w:t xml:space="preserve">  also  means  sensibly  and  additionally  physically dividing  information  into  fragments  that  are  all  the more   effectively   kept   up   or   got   to   Dividing   of information helps in execution an</w:t>
      </w:r>
      <w:r>
        <w:rPr>
          <w:sz w:val="22"/>
          <w:szCs w:val="22"/>
        </w:rPr>
        <w:t xml:space="preserve">d utility preparing. </w:t>
      </w:r>
      <w:r>
        <w:rPr>
          <w:b/>
          <w:sz w:val="22"/>
          <w:szCs w:val="22"/>
        </w:rPr>
        <w:t>Steps in Data Partitioning:</w:t>
      </w:r>
    </w:p>
    <w:p w:rsidR="00997E8E" w:rsidRDefault="007F6B2C">
      <w:pPr>
        <w:tabs>
          <w:tab w:val="left" w:pos="720"/>
        </w:tabs>
        <w:spacing w:before="21" w:line="240" w:lineRule="exact"/>
        <w:ind w:left="720" w:right="82" w:hanging="360"/>
        <w:jc w:val="both"/>
        <w:rPr>
          <w:sz w:val="22"/>
          <w:szCs w:val="22"/>
        </w:rPr>
      </w:pPr>
      <w:r>
        <w:rPr>
          <w:sz w:val="22"/>
          <w:szCs w:val="22"/>
        </w:rPr>
        <w:tab/>
      </w:r>
      <w:proofErr w:type="gramStart"/>
      <w:r>
        <w:rPr>
          <w:sz w:val="22"/>
          <w:szCs w:val="22"/>
        </w:rPr>
        <w:t>The  data</w:t>
      </w:r>
      <w:proofErr w:type="gramEnd"/>
      <w:r>
        <w:rPr>
          <w:sz w:val="22"/>
          <w:szCs w:val="22"/>
        </w:rPr>
        <w:t xml:space="preserve">  partitioning  can  be  dealt  with  in  2 different ways</w:t>
      </w:r>
    </w:p>
    <w:p w:rsidR="00997E8E" w:rsidRDefault="007F6B2C">
      <w:pPr>
        <w:tabs>
          <w:tab w:val="left" w:pos="720"/>
        </w:tabs>
        <w:spacing w:before="15" w:line="240" w:lineRule="exact"/>
        <w:ind w:left="720" w:right="87" w:hanging="360"/>
        <w:jc w:val="both"/>
        <w:rPr>
          <w:sz w:val="22"/>
          <w:szCs w:val="22"/>
        </w:rPr>
      </w:pPr>
      <w:r>
        <w:rPr>
          <w:sz w:val="22"/>
          <w:szCs w:val="22"/>
        </w:rPr>
        <w:tab/>
      </w:r>
      <w:proofErr w:type="gramStart"/>
      <w:r>
        <w:rPr>
          <w:sz w:val="22"/>
          <w:szCs w:val="22"/>
        </w:rPr>
        <w:t>There  can</w:t>
      </w:r>
      <w:proofErr w:type="gramEnd"/>
      <w:r>
        <w:rPr>
          <w:sz w:val="22"/>
          <w:szCs w:val="22"/>
        </w:rPr>
        <w:t xml:space="preserve">  be  a  partition  variable  that  can divide data into validate and training sets.</w:t>
      </w:r>
    </w:p>
    <w:p w:rsidR="00997E8E" w:rsidRDefault="007F6B2C">
      <w:pPr>
        <w:tabs>
          <w:tab w:val="left" w:pos="720"/>
        </w:tabs>
        <w:spacing w:before="15" w:line="240" w:lineRule="exact"/>
        <w:ind w:left="720" w:right="81" w:hanging="360"/>
        <w:jc w:val="both"/>
        <w:rPr>
          <w:sz w:val="22"/>
          <w:szCs w:val="22"/>
        </w:rPr>
      </w:pPr>
      <w:r>
        <w:rPr>
          <w:sz w:val="22"/>
          <w:szCs w:val="22"/>
        </w:rPr>
        <w:tab/>
        <w:t>The data partition should be possibly ran</w:t>
      </w:r>
      <w:r>
        <w:rPr>
          <w:sz w:val="22"/>
          <w:szCs w:val="22"/>
        </w:rPr>
        <w:t>dom then there will be choice of mentioning seed of randomization.</w:t>
      </w:r>
    </w:p>
    <w:p w:rsidR="00997E8E" w:rsidRDefault="007F6B2C">
      <w:pPr>
        <w:tabs>
          <w:tab w:val="left" w:pos="720"/>
        </w:tabs>
        <w:spacing w:before="18" w:line="240" w:lineRule="exact"/>
        <w:ind w:left="720" w:right="82" w:hanging="360"/>
        <w:jc w:val="both"/>
        <w:rPr>
          <w:sz w:val="22"/>
          <w:szCs w:val="22"/>
        </w:rPr>
      </w:pPr>
      <w:r>
        <w:rPr>
          <w:sz w:val="22"/>
          <w:szCs w:val="22"/>
        </w:rPr>
        <w:tab/>
        <w:t>The training set utilized to assemble the model, and   the   approval   segment   is   utilized   to</w:t>
      </w:r>
    </w:p>
    <w:p w:rsidR="00997E8E" w:rsidRDefault="007F6B2C">
      <w:pPr>
        <w:spacing w:before="1" w:line="240" w:lineRule="exact"/>
        <w:ind w:left="720" w:right="82"/>
        <w:rPr>
          <w:sz w:val="22"/>
          <w:szCs w:val="22"/>
        </w:rPr>
      </w:pPr>
      <w:r>
        <w:rPr>
          <w:sz w:val="22"/>
          <w:szCs w:val="22"/>
        </w:rPr>
        <w:t>perceive   how   best   the   model   does   when connected to new information.</w:t>
      </w:r>
    </w:p>
    <w:p w:rsidR="00997E8E" w:rsidRDefault="007F6B2C">
      <w:pPr>
        <w:spacing w:line="240" w:lineRule="exact"/>
        <w:ind w:left="360"/>
        <w:rPr>
          <w:sz w:val="22"/>
          <w:szCs w:val="22"/>
        </w:rPr>
      </w:pPr>
      <w:r>
        <w:t xml:space="preserve">     </w:t>
      </w:r>
      <w:proofErr w:type="gramStart"/>
      <w:r>
        <w:rPr>
          <w:sz w:val="22"/>
          <w:szCs w:val="22"/>
        </w:rPr>
        <w:t>The  validation</w:t>
      </w:r>
      <w:proofErr w:type="gramEnd"/>
      <w:r>
        <w:rPr>
          <w:sz w:val="22"/>
          <w:szCs w:val="22"/>
        </w:rPr>
        <w:t xml:space="preserve">  set  is  utilized  for  important</w:t>
      </w:r>
    </w:p>
    <w:p w:rsidR="00997E8E" w:rsidRDefault="007F6B2C">
      <w:pPr>
        <w:spacing w:before="1"/>
        <w:ind w:left="720" w:right="81"/>
        <w:rPr>
          <w:sz w:val="22"/>
          <w:szCs w:val="22"/>
        </w:rPr>
        <w:sectPr w:rsidR="00997E8E">
          <w:pgSz w:w="12240" w:h="15840"/>
          <w:pgMar w:top="1000" w:right="960" w:bottom="280" w:left="980" w:header="720" w:footer="720" w:gutter="0"/>
          <w:cols w:num="2" w:space="720" w:equalWidth="0">
            <w:col w:w="4907" w:space="468"/>
            <w:col w:w="4925"/>
          </w:cols>
        </w:sectPr>
      </w:pPr>
      <w:r>
        <w:rPr>
          <w:sz w:val="22"/>
          <w:szCs w:val="22"/>
        </w:rPr>
        <w:t>choice i.e.  selection of model and the test for evaluating the last model error prediction.</w:t>
      </w: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997E8E">
      <w:pPr>
        <w:spacing w:before="4" w:line="240" w:lineRule="exact"/>
        <w:rPr>
          <w:sz w:val="24"/>
          <w:szCs w:val="24"/>
        </w:rPr>
      </w:pPr>
    </w:p>
    <w:p w:rsidR="00997E8E" w:rsidRDefault="007F6B2C">
      <w:pPr>
        <w:ind w:left="1442" w:right="1539"/>
        <w:jc w:val="center"/>
      </w:pPr>
      <w:r>
        <w:pict>
          <v:shape id="_x0000_s1031" type="#_x0000_t75" style="position:absolute;left:0;text-align:left;margin-left:54pt;margin-top:54pt;width:249.7pt;height:187.3pt;z-index:-251655680;mso-position-horizontal-relative:page;mso-position-vertical-relative:page">
            <v:imagedata r:id="rId19" o:title=""/>
            <w10:wrap anchorx="page" anchory="page"/>
          </v:shape>
        </w:pict>
      </w:r>
      <w:r>
        <w:t>Figure 12. Data Partition.</w:t>
      </w:r>
    </w:p>
    <w:p w:rsidR="00997E8E" w:rsidRDefault="00997E8E">
      <w:pPr>
        <w:spacing w:before="6" w:line="100" w:lineRule="exact"/>
        <w:rPr>
          <w:sz w:val="11"/>
          <w:szCs w:val="11"/>
        </w:rPr>
      </w:pPr>
    </w:p>
    <w:p w:rsidR="00997E8E" w:rsidRDefault="00997E8E">
      <w:pPr>
        <w:spacing w:line="200" w:lineRule="exact"/>
      </w:pPr>
    </w:p>
    <w:p w:rsidR="00997E8E" w:rsidRDefault="00997E8E">
      <w:pPr>
        <w:spacing w:line="200" w:lineRule="exact"/>
      </w:pPr>
    </w:p>
    <w:p w:rsidR="00997E8E" w:rsidRDefault="007F6B2C">
      <w:pPr>
        <w:ind w:left="100" w:right="237"/>
        <w:jc w:val="both"/>
        <w:rPr>
          <w:sz w:val="28"/>
          <w:szCs w:val="28"/>
        </w:rPr>
      </w:pPr>
      <w:r>
        <w:rPr>
          <w:b/>
          <w:w w:val="99"/>
          <w:sz w:val="28"/>
          <w:szCs w:val="28"/>
        </w:rPr>
        <w:t>4.</w:t>
      </w:r>
      <w:r>
        <w:rPr>
          <w:b/>
          <w:sz w:val="28"/>
          <w:szCs w:val="28"/>
        </w:rPr>
        <w:t xml:space="preserve">  </w:t>
      </w:r>
      <w:r>
        <w:rPr>
          <w:b/>
          <w:w w:val="99"/>
          <w:sz w:val="28"/>
          <w:szCs w:val="28"/>
        </w:rPr>
        <w:t>IMPLEMENTATION</w:t>
      </w:r>
      <w:r>
        <w:rPr>
          <w:b/>
          <w:sz w:val="28"/>
          <w:szCs w:val="28"/>
        </w:rPr>
        <w:t xml:space="preserve"> </w:t>
      </w:r>
      <w:r>
        <w:rPr>
          <w:b/>
          <w:w w:val="99"/>
          <w:sz w:val="28"/>
          <w:szCs w:val="28"/>
        </w:rPr>
        <w:t>OF</w:t>
      </w:r>
      <w:r>
        <w:rPr>
          <w:b/>
          <w:sz w:val="28"/>
          <w:szCs w:val="28"/>
        </w:rPr>
        <w:t xml:space="preserve"> </w:t>
      </w:r>
      <w:r>
        <w:rPr>
          <w:b/>
          <w:w w:val="99"/>
          <w:sz w:val="28"/>
          <w:szCs w:val="28"/>
        </w:rPr>
        <w:t>MODELS</w:t>
      </w:r>
    </w:p>
    <w:p w:rsidR="00997E8E" w:rsidRDefault="00997E8E">
      <w:pPr>
        <w:spacing w:before="17" w:line="260" w:lineRule="exact"/>
        <w:rPr>
          <w:sz w:val="26"/>
          <w:szCs w:val="26"/>
        </w:rPr>
      </w:pPr>
    </w:p>
    <w:p w:rsidR="00997E8E" w:rsidRDefault="007F6B2C">
      <w:pPr>
        <w:ind w:left="100" w:right="149"/>
        <w:jc w:val="both"/>
        <w:rPr>
          <w:sz w:val="22"/>
          <w:szCs w:val="22"/>
        </w:rPr>
      </w:pPr>
      <w:proofErr w:type="gramStart"/>
      <w:r>
        <w:rPr>
          <w:sz w:val="22"/>
          <w:szCs w:val="22"/>
        </w:rPr>
        <w:t>Any  kind</w:t>
      </w:r>
      <w:proofErr w:type="gramEnd"/>
      <w:r>
        <w:rPr>
          <w:sz w:val="22"/>
          <w:szCs w:val="22"/>
        </w:rPr>
        <w:t xml:space="preserve">  of  models  can  be  implemented  on  every hypothesis but only the most relevant model with the optimized   solution  should   be  given   high  priority. Variant variables are selected as inputs and we also get different output variables which</w:t>
      </w:r>
      <w:r>
        <w:rPr>
          <w:sz w:val="22"/>
          <w:szCs w:val="22"/>
        </w:rPr>
        <w:t xml:space="preserve"> are </w:t>
      </w:r>
      <w:proofErr w:type="gramStart"/>
      <w:r>
        <w:rPr>
          <w:sz w:val="22"/>
          <w:szCs w:val="22"/>
        </w:rPr>
        <w:t>really important</w:t>
      </w:r>
      <w:proofErr w:type="gramEnd"/>
      <w:r>
        <w:rPr>
          <w:sz w:val="22"/>
          <w:szCs w:val="22"/>
        </w:rPr>
        <w:t xml:space="preserve"> as they   play   key   role   in   decision   making   for   each hypothesis</w:t>
      </w:r>
    </w:p>
    <w:p w:rsidR="00997E8E" w:rsidRDefault="007F6B2C">
      <w:pPr>
        <w:spacing w:before="1"/>
        <w:ind w:left="100" w:right="154"/>
        <w:rPr>
          <w:sz w:val="22"/>
          <w:szCs w:val="22"/>
        </w:rPr>
      </w:pPr>
      <w:r>
        <w:rPr>
          <w:sz w:val="22"/>
          <w:szCs w:val="22"/>
        </w:rPr>
        <w:t>Below are the different modelling techniques that are considered for each hypothesis.</w:t>
      </w:r>
    </w:p>
    <w:p w:rsidR="00997E8E" w:rsidRDefault="007F6B2C">
      <w:pPr>
        <w:spacing w:line="240" w:lineRule="exact"/>
        <w:ind w:left="100" w:right="3677"/>
        <w:jc w:val="both"/>
        <w:rPr>
          <w:sz w:val="22"/>
          <w:szCs w:val="22"/>
        </w:rPr>
      </w:pPr>
      <w:r>
        <w:rPr>
          <w:b/>
          <w:sz w:val="22"/>
          <w:szCs w:val="22"/>
        </w:rPr>
        <w:t>Hypothesis 1:</w:t>
      </w:r>
    </w:p>
    <w:p w:rsidR="00997E8E" w:rsidRDefault="007F6B2C">
      <w:pPr>
        <w:spacing w:before="1"/>
        <w:ind w:left="100" w:right="149"/>
        <w:jc w:val="both"/>
        <w:rPr>
          <w:sz w:val="22"/>
          <w:szCs w:val="22"/>
        </w:rPr>
      </w:pPr>
      <w:r>
        <w:rPr>
          <w:b/>
          <w:sz w:val="22"/>
          <w:szCs w:val="22"/>
        </w:rPr>
        <w:t xml:space="preserve">For feasibility of customer in selection we provide </w:t>
      </w:r>
      <w:proofErr w:type="gramStart"/>
      <w:r>
        <w:rPr>
          <w:b/>
          <w:sz w:val="22"/>
          <w:szCs w:val="22"/>
        </w:rPr>
        <w:t xml:space="preserve">this </w:t>
      </w:r>
      <w:r>
        <w:rPr>
          <w:b/>
          <w:sz w:val="22"/>
          <w:szCs w:val="22"/>
        </w:rPr>
        <w:t xml:space="preserve"> model</w:t>
      </w:r>
      <w:proofErr w:type="gramEnd"/>
      <w:r>
        <w:rPr>
          <w:b/>
          <w:sz w:val="22"/>
          <w:szCs w:val="22"/>
        </w:rPr>
        <w:t xml:space="preserve">  which  predicts  price  per  day  in  New York city using Airbnb data set.</w:t>
      </w:r>
    </w:p>
    <w:p w:rsidR="00997E8E" w:rsidRDefault="007F6B2C">
      <w:pPr>
        <w:spacing w:line="240" w:lineRule="exact"/>
        <w:ind w:left="100" w:right="2970"/>
        <w:jc w:val="both"/>
        <w:rPr>
          <w:sz w:val="22"/>
          <w:szCs w:val="22"/>
        </w:rPr>
      </w:pPr>
      <w:r>
        <w:rPr>
          <w:b/>
          <w:sz w:val="22"/>
          <w:szCs w:val="22"/>
        </w:rPr>
        <w:t>Dependent variables</w:t>
      </w:r>
      <w:r>
        <w:rPr>
          <w:sz w:val="22"/>
          <w:szCs w:val="22"/>
        </w:rPr>
        <w:t>:</w:t>
      </w:r>
    </w:p>
    <w:p w:rsidR="00997E8E" w:rsidRDefault="007F6B2C">
      <w:pPr>
        <w:spacing w:before="1"/>
        <w:ind w:left="100" w:right="494"/>
        <w:rPr>
          <w:sz w:val="22"/>
          <w:szCs w:val="22"/>
        </w:rPr>
      </w:pPr>
      <w:r>
        <w:rPr>
          <w:sz w:val="22"/>
          <w:szCs w:val="22"/>
        </w:rPr>
        <w:t xml:space="preserve">latitude, longitude, accommodates, bathrooms, bedrooms, bed, </w:t>
      </w:r>
      <w:proofErr w:type="spellStart"/>
      <w:r>
        <w:rPr>
          <w:sz w:val="22"/>
          <w:szCs w:val="22"/>
        </w:rPr>
        <w:t>guest_included</w:t>
      </w:r>
      <w:proofErr w:type="spellEnd"/>
      <w:r>
        <w:rPr>
          <w:sz w:val="22"/>
          <w:szCs w:val="22"/>
        </w:rPr>
        <w:t xml:space="preserve">, minimum _nights, </w:t>
      </w:r>
      <w:proofErr w:type="spellStart"/>
      <w:r>
        <w:rPr>
          <w:sz w:val="22"/>
          <w:szCs w:val="22"/>
        </w:rPr>
        <w:t>maximum_nights</w:t>
      </w:r>
      <w:proofErr w:type="spellEnd"/>
      <w:r>
        <w:rPr>
          <w:sz w:val="22"/>
          <w:szCs w:val="22"/>
        </w:rPr>
        <w:t>, availability_30,</w:t>
      </w:r>
      <w:r>
        <w:rPr>
          <w:sz w:val="22"/>
          <w:szCs w:val="22"/>
        </w:rPr>
        <w:t xml:space="preserve"> </w:t>
      </w:r>
      <w:proofErr w:type="spellStart"/>
      <w:r>
        <w:rPr>
          <w:sz w:val="22"/>
          <w:szCs w:val="22"/>
        </w:rPr>
        <w:t>number_of_reviews</w:t>
      </w:r>
      <w:proofErr w:type="spellEnd"/>
      <w:r>
        <w:rPr>
          <w:sz w:val="22"/>
          <w:szCs w:val="22"/>
        </w:rPr>
        <w:t xml:space="preserve">, </w:t>
      </w:r>
      <w:proofErr w:type="spellStart"/>
      <w:r>
        <w:rPr>
          <w:sz w:val="22"/>
          <w:szCs w:val="22"/>
        </w:rPr>
        <w:t>review_scores_rating</w:t>
      </w:r>
      <w:proofErr w:type="spellEnd"/>
      <w:r>
        <w:rPr>
          <w:sz w:val="22"/>
          <w:szCs w:val="22"/>
        </w:rPr>
        <w:t xml:space="preserve">, </w:t>
      </w:r>
      <w:proofErr w:type="spellStart"/>
      <w:r>
        <w:rPr>
          <w:sz w:val="22"/>
          <w:szCs w:val="22"/>
        </w:rPr>
        <w:t>reviews_per_month</w:t>
      </w:r>
      <w:proofErr w:type="spellEnd"/>
      <w:r>
        <w:rPr>
          <w:sz w:val="22"/>
          <w:szCs w:val="22"/>
        </w:rPr>
        <w:t xml:space="preserve">, </w:t>
      </w:r>
      <w:proofErr w:type="spellStart"/>
      <w:r>
        <w:rPr>
          <w:sz w:val="22"/>
          <w:szCs w:val="22"/>
        </w:rPr>
        <w:t>room_type</w:t>
      </w:r>
      <w:proofErr w:type="spellEnd"/>
      <w:r>
        <w:rPr>
          <w:sz w:val="22"/>
          <w:szCs w:val="22"/>
        </w:rPr>
        <w:t>.</w:t>
      </w:r>
    </w:p>
    <w:p w:rsidR="00997E8E" w:rsidRDefault="007F6B2C">
      <w:pPr>
        <w:spacing w:line="240" w:lineRule="exact"/>
        <w:ind w:left="100" w:right="2871"/>
        <w:jc w:val="both"/>
        <w:rPr>
          <w:sz w:val="22"/>
          <w:szCs w:val="22"/>
        </w:rPr>
      </w:pPr>
      <w:r>
        <w:rPr>
          <w:b/>
          <w:sz w:val="22"/>
          <w:szCs w:val="22"/>
        </w:rPr>
        <w:t>Independent variable:</w:t>
      </w:r>
    </w:p>
    <w:p w:rsidR="00997E8E" w:rsidRDefault="007F6B2C">
      <w:pPr>
        <w:spacing w:before="1"/>
        <w:ind w:left="100" w:right="4076"/>
        <w:jc w:val="both"/>
        <w:rPr>
          <w:sz w:val="22"/>
          <w:szCs w:val="22"/>
        </w:rPr>
      </w:pPr>
      <w:r>
        <w:rPr>
          <w:sz w:val="22"/>
          <w:szCs w:val="22"/>
        </w:rPr>
        <w:t>Price(bin)</w:t>
      </w:r>
    </w:p>
    <w:p w:rsidR="00997E8E" w:rsidRDefault="007F6B2C">
      <w:pPr>
        <w:spacing w:before="1"/>
        <w:ind w:left="100" w:right="3980"/>
        <w:jc w:val="both"/>
        <w:rPr>
          <w:sz w:val="22"/>
          <w:szCs w:val="22"/>
        </w:rPr>
      </w:pPr>
      <w:r>
        <w:rPr>
          <w:b/>
          <w:sz w:val="22"/>
          <w:szCs w:val="22"/>
        </w:rPr>
        <w:t>Rationale:</w:t>
      </w:r>
    </w:p>
    <w:p w:rsidR="00997E8E" w:rsidRDefault="007F6B2C">
      <w:pPr>
        <w:spacing w:before="2"/>
        <w:ind w:left="100" w:right="149"/>
        <w:rPr>
          <w:sz w:val="22"/>
          <w:szCs w:val="22"/>
        </w:rPr>
      </w:pPr>
      <w:proofErr w:type="gramStart"/>
      <w:r>
        <w:rPr>
          <w:sz w:val="22"/>
          <w:szCs w:val="22"/>
        </w:rPr>
        <w:t>As  we</w:t>
      </w:r>
      <w:proofErr w:type="gramEnd"/>
      <w:r>
        <w:rPr>
          <w:sz w:val="22"/>
          <w:szCs w:val="22"/>
        </w:rPr>
        <w:t xml:space="preserve">  want  to  predict  the  price  we  explore  the dependent  variables.  </w:t>
      </w:r>
      <w:proofErr w:type="gramStart"/>
      <w:r>
        <w:rPr>
          <w:sz w:val="22"/>
          <w:szCs w:val="22"/>
        </w:rPr>
        <w:t>All  input</w:t>
      </w:r>
      <w:proofErr w:type="gramEnd"/>
      <w:r>
        <w:rPr>
          <w:sz w:val="22"/>
          <w:szCs w:val="22"/>
        </w:rPr>
        <w:t xml:space="preserve">  variables  mentioned above are those variables th</w:t>
      </w:r>
      <w:r>
        <w:rPr>
          <w:sz w:val="22"/>
          <w:szCs w:val="22"/>
        </w:rPr>
        <w:t xml:space="preserve">at effect the price instantly. So, we consider the target variable as </w:t>
      </w:r>
      <w:r>
        <w:rPr>
          <w:b/>
          <w:sz w:val="22"/>
          <w:szCs w:val="22"/>
        </w:rPr>
        <w:t>Price bin</w:t>
      </w:r>
      <w:r>
        <w:rPr>
          <w:sz w:val="22"/>
          <w:szCs w:val="22"/>
        </w:rPr>
        <w:t xml:space="preserve">. </w:t>
      </w:r>
      <w:r>
        <w:rPr>
          <w:b/>
          <w:sz w:val="22"/>
          <w:szCs w:val="22"/>
        </w:rPr>
        <w:t>Algorithms used:</w:t>
      </w:r>
    </w:p>
    <w:p w:rsidR="00997E8E" w:rsidRDefault="007F6B2C">
      <w:pPr>
        <w:spacing w:before="1"/>
        <w:ind w:left="100" w:right="640"/>
        <w:jc w:val="both"/>
        <w:rPr>
          <w:sz w:val="22"/>
          <w:szCs w:val="22"/>
        </w:rPr>
      </w:pPr>
      <w:r>
        <w:rPr>
          <w:sz w:val="22"/>
          <w:szCs w:val="22"/>
        </w:rPr>
        <w:t>Clustering, Neural Network, Logistic Regression</w:t>
      </w:r>
    </w:p>
    <w:p w:rsidR="00997E8E" w:rsidRDefault="007F6B2C">
      <w:pPr>
        <w:spacing w:before="1"/>
        <w:ind w:left="100" w:right="1167"/>
        <w:jc w:val="both"/>
        <w:rPr>
          <w:sz w:val="22"/>
          <w:szCs w:val="22"/>
        </w:rPr>
      </w:pPr>
      <w:r>
        <w:rPr>
          <w:b/>
          <w:sz w:val="22"/>
          <w:szCs w:val="22"/>
        </w:rPr>
        <w:t>Limitations of the modelling techniques:</w:t>
      </w:r>
    </w:p>
    <w:p w:rsidR="00997E8E" w:rsidRDefault="007F6B2C">
      <w:pPr>
        <w:spacing w:before="1"/>
        <w:ind w:left="100" w:right="149"/>
        <w:jc w:val="both"/>
        <w:rPr>
          <w:sz w:val="22"/>
          <w:szCs w:val="22"/>
        </w:rPr>
      </w:pPr>
      <w:r>
        <w:rPr>
          <w:sz w:val="22"/>
          <w:szCs w:val="22"/>
        </w:rPr>
        <w:t>Neural Network is a good model because it gives the same result alway</w:t>
      </w:r>
      <w:r>
        <w:rPr>
          <w:sz w:val="22"/>
          <w:szCs w:val="22"/>
        </w:rPr>
        <w:t xml:space="preserve">s for output variable. Clustering we </w:t>
      </w:r>
      <w:proofErr w:type="gramStart"/>
      <w:r>
        <w:rPr>
          <w:sz w:val="22"/>
          <w:szCs w:val="22"/>
        </w:rPr>
        <w:t>cannot  predict</w:t>
      </w:r>
      <w:proofErr w:type="gramEnd"/>
      <w:r>
        <w:rPr>
          <w:sz w:val="22"/>
          <w:szCs w:val="22"/>
        </w:rPr>
        <w:t xml:space="preserve">  the  price  in  which  there  are  so  many neighborhoods, also it is difficult to predict the number</w:t>
      </w:r>
    </w:p>
    <w:p w:rsidR="00997E8E" w:rsidRDefault="007F6B2C">
      <w:pPr>
        <w:spacing w:before="6" w:line="100" w:lineRule="exact"/>
        <w:rPr>
          <w:sz w:val="10"/>
          <w:szCs w:val="10"/>
        </w:rPr>
      </w:pPr>
      <w:r>
        <w:br w:type="column"/>
      </w:r>
    </w:p>
    <w:p w:rsidR="00997E8E" w:rsidRDefault="007F6B2C">
      <w:pPr>
        <w:spacing w:line="240" w:lineRule="exact"/>
        <w:ind w:right="81"/>
        <w:jc w:val="both"/>
        <w:rPr>
          <w:sz w:val="22"/>
          <w:szCs w:val="22"/>
        </w:rPr>
      </w:pPr>
      <w:proofErr w:type="gramStart"/>
      <w:r>
        <w:rPr>
          <w:sz w:val="22"/>
          <w:szCs w:val="22"/>
        </w:rPr>
        <w:t>of  clusters</w:t>
      </w:r>
      <w:proofErr w:type="gramEnd"/>
      <w:r>
        <w:rPr>
          <w:sz w:val="22"/>
          <w:szCs w:val="22"/>
        </w:rPr>
        <w:t xml:space="preserve">  (K-Value).  </w:t>
      </w:r>
      <w:proofErr w:type="gramStart"/>
      <w:r>
        <w:rPr>
          <w:sz w:val="22"/>
          <w:szCs w:val="22"/>
        </w:rPr>
        <w:t>But  more</w:t>
      </w:r>
      <w:proofErr w:type="gramEnd"/>
      <w:r>
        <w:rPr>
          <w:sz w:val="22"/>
          <w:szCs w:val="22"/>
        </w:rPr>
        <w:t xml:space="preserve">  data  can  give  better result.</w:t>
      </w:r>
    </w:p>
    <w:p w:rsidR="00997E8E" w:rsidRDefault="007F6B2C">
      <w:pPr>
        <w:spacing w:line="240" w:lineRule="exact"/>
        <w:ind w:right="3781"/>
        <w:jc w:val="both"/>
        <w:rPr>
          <w:sz w:val="22"/>
          <w:szCs w:val="22"/>
        </w:rPr>
      </w:pPr>
      <w:r>
        <w:rPr>
          <w:b/>
          <w:sz w:val="22"/>
          <w:szCs w:val="22"/>
        </w:rPr>
        <w:t>Best model:</w:t>
      </w:r>
    </w:p>
    <w:p w:rsidR="00997E8E" w:rsidRDefault="007F6B2C">
      <w:pPr>
        <w:spacing w:before="1"/>
        <w:ind w:right="80"/>
        <w:jc w:val="both"/>
        <w:rPr>
          <w:sz w:val="22"/>
          <w:szCs w:val="22"/>
        </w:rPr>
      </w:pPr>
      <w:r>
        <w:rPr>
          <w:sz w:val="22"/>
          <w:szCs w:val="22"/>
        </w:rPr>
        <w:t xml:space="preserve">Out of the models we looked at Neural Network is best modelling   technique   that   can   be   applied   to   this hypothesis as we use this for predicting future trends using   present   trend   basing   on   many   dependent variables.  </w:t>
      </w:r>
      <w:proofErr w:type="gramStart"/>
      <w:r>
        <w:rPr>
          <w:sz w:val="22"/>
          <w:szCs w:val="22"/>
        </w:rPr>
        <w:t>Also,  we</w:t>
      </w:r>
      <w:proofErr w:type="gramEnd"/>
      <w:r>
        <w:rPr>
          <w:sz w:val="22"/>
          <w:szCs w:val="22"/>
        </w:rPr>
        <w:t xml:space="preserve">  get  </w:t>
      </w:r>
      <w:r>
        <w:rPr>
          <w:sz w:val="22"/>
          <w:szCs w:val="22"/>
        </w:rPr>
        <w:t xml:space="preserve">a  good  accuracy  in  Logistic Regression  technique.  </w:t>
      </w:r>
      <w:proofErr w:type="gramStart"/>
      <w:r>
        <w:rPr>
          <w:sz w:val="22"/>
          <w:szCs w:val="22"/>
        </w:rPr>
        <w:t>But  as</w:t>
      </w:r>
      <w:proofErr w:type="gramEnd"/>
      <w:r>
        <w:rPr>
          <w:sz w:val="22"/>
          <w:szCs w:val="22"/>
        </w:rPr>
        <w:t xml:space="preserve">  we  use  only  10K  data inputs we may have different results when we use the whole 500K data. [6]</w:t>
      </w:r>
    </w:p>
    <w:p w:rsidR="00997E8E" w:rsidRDefault="00997E8E">
      <w:pPr>
        <w:spacing w:before="11" w:line="240" w:lineRule="exact"/>
        <w:rPr>
          <w:sz w:val="24"/>
          <w:szCs w:val="24"/>
        </w:rPr>
      </w:pPr>
    </w:p>
    <w:p w:rsidR="00997E8E" w:rsidRDefault="007F6B2C">
      <w:pPr>
        <w:ind w:right="3610"/>
        <w:jc w:val="both"/>
        <w:rPr>
          <w:sz w:val="22"/>
          <w:szCs w:val="22"/>
        </w:rPr>
      </w:pPr>
      <w:r>
        <w:rPr>
          <w:b/>
          <w:sz w:val="22"/>
          <w:szCs w:val="22"/>
        </w:rPr>
        <w:t>Hypothesis: 2</w:t>
      </w:r>
    </w:p>
    <w:p w:rsidR="00997E8E" w:rsidRDefault="007F6B2C">
      <w:pPr>
        <w:spacing w:before="1"/>
        <w:ind w:right="82"/>
        <w:jc w:val="both"/>
        <w:rPr>
          <w:sz w:val="22"/>
          <w:szCs w:val="22"/>
        </w:rPr>
      </w:pPr>
      <w:proofErr w:type="gramStart"/>
      <w:r>
        <w:rPr>
          <w:b/>
          <w:sz w:val="22"/>
          <w:szCs w:val="22"/>
        </w:rPr>
        <w:t>Just  to</w:t>
      </w:r>
      <w:proofErr w:type="gramEnd"/>
      <w:r>
        <w:rPr>
          <w:b/>
          <w:sz w:val="22"/>
          <w:szCs w:val="22"/>
        </w:rPr>
        <w:t xml:space="preserve">  know  the  last  minute  cancellations  and bookings of user we can</w:t>
      </w:r>
      <w:r>
        <w:rPr>
          <w:b/>
          <w:sz w:val="22"/>
          <w:szCs w:val="22"/>
        </w:rPr>
        <w:t xml:space="preserve">  use this hypothesis to do analysis  for  cancellation  policy  and  the  reviews given by the user.</w:t>
      </w:r>
    </w:p>
    <w:p w:rsidR="00997E8E" w:rsidRDefault="007F6B2C">
      <w:pPr>
        <w:spacing w:before="7" w:line="240" w:lineRule="exact"/>
        <w:ind w:right="82"/>
        <w:jc w:val="both"/>
        <w:rPr>
          <w:sz w:val="22"/>
          <w:szCs w:val="22"/>
        </w:rPr>
      </w:pPr>
      <w:r>
        <w:rPr>
          <w:b/>
          <w:sz w:val="22"/>
          <w:szCs w:val="22"/>
        </w:rPr>
        <w:t>By this prediction the availabilities of room can also be altered for future use.</w:t>
      </w:r>
    </w:p>
    <w:p w:rsidR="00997E8E" w:rsidRDefault="007F6B2C">
      <w:pPr>
        <w:spacing w:line="240" w:lineRule="exact"/>
        <w:ind w:right="2889"/>
        <w:jc w:val="both"/>
        <w:rPr>
          <w:sz w:val="22"/>
          <w:szCs w:val="22"/>
        </w:rPr>
      </w:pPr>
      <w:r>
        <w:rPr>
          <w:b/>
          <w:sz w:val="22"/>
          <w:szCs w:val="22"/>
        </w:rPr>
        <w:t>Dependent variables:</w:t>
      </w:r>
    </w:p>
    <w:p w:rsidR="00997E8E" w:rsidRDefault="007F6B2C">
      <w:pPr>
        <w:spacing w:before="1"/>
        <w:ind w:right="425"/>
        <w:rPr>
          <w:sz w:val="22"/>
          <w:szCs w:val="22"/>
        </w:rPr>
      </w:pPr>
      <w:r>
        <w:rPr>
          <w:sz w:val="22"/>
          <w:szCs w:val="22"/>
        </w:rPr>
        <w:t>latitude, longitude, accommodates, bathrooms, bedro</w:t>
      </w:r>
      <w:r>
        <w:rPr>
          <w:sz w:val="22"/>
          <w:szCs w:val="22"/>
        </w:rPr>
        <w:t xml:space="preserve">oms, bed, </w:t>
      </w:r>
      <w:proofErr w:type="spellStart"/>
      <w:r>
        <w:rPr>
          <w:sz w:val="22"/>
          <w:szCs w:val="22"/>
        </w:rPr>
        <w:t>guest_included</w:t>
      </w:r>
      <w:proofErr w:type="spellEnd"/>
      <w:r>
        <w:rPr>
          <w:sz w:val="22"/>
          <w:szCs w:val="22"/>
        </w:rPr>
        <w:t xml:space="preserve">, minimum _nights, </w:t>
      </w:r>
      <w:proofErr w:type="spellStart"/>
      <w:r>
        <w:rPr>
          <w:sz w:val="22"/>
          <w:szCs w:val="22"/>
        </w:rPr>
        <w:t>maximum_nights</w:t>
      </w:r>
      <w:proofErr w:type="spellEnd"/>
      <w:r>
        <w:rPr>
          <w:sz w:val="22"/>
          <w:szCs w:val="22"/>
        </w:rPr>
        <w:t xml:space="preserve">, availability_30, </w:t>
      </w:r>
      <w:proofErr w:type="spellStart"/>
      <w:r>
        <w:rPr>
          <w:sz w:val="22"/>
          <w:szCs w:val="22"/>
        </w:rPr>
        <w:t>review_scores_rating</w:t>
      </w:r>
      <w:proofErr w:type="spellEnd"/>
      <w:r>
        <w:rPr>
          <w:sz w:val="22"/>
          <w:szCs w:val="22"/>
        </w:rPr>
        <w:t xml:space="preserve">, </w:t>
      </w:r>
      <w:proofErr w:type="spellStart"/>
      <w:r>
        <w:rPr>
          <w:sz w:val="22"/>
          <w:szCs w:val="22"/>
        </w:rPr>
        <w:t>reviews_per_month</w:t>
      </w:r>
      <w:proofErr w:type="spellEnd"/>
      <w:r>
        <w:rPr>
          <w:sz w:val="22"/>
          <w:szCs w:val="22"/>
        </w:rPr>
        <w:t xml:space="preserve">, </w:t>
      </w:r>
      <w:proofErr w:type="spellStart"/>
      <w:r>
        <w:rPr>
          <w:sz w:val="22"/>
          <w:szCs w:val="22"/>
        </w:rPr>
        <w:t>cancellation_policy_flexible</w:t>
      </w:r>
      <w:proofErr w:type="spellEnd"/>
      <w:r>
        <w:rPr>
          <w:sz w:val="22"/>
          <w:szCs w:val="22"/>
        </w:rPr>
        <w:t xml:space="preserve">, </w:t>
      </w:r>
      <w:proofErr w:type="spellStart"/>
      <w:r>
        <w:rPr>
          <w:sz w:val="22"/>
          <w:szCs w:val="22"/>
        </w:rPr>
        <w:t>cancellation_policy_moderate</w:t>
      </w:r>
      <w:proofErr w:type="spellEnd"/>
      <w:r>
        <w:rPr>
          <w:sz w:val="22"/>
          <w:szCs w:val="22"/>
        </w:rPr>
        <w:t xml:space="preserve">, </w:t>
      </w:r>
      <w:proofErr w:type="spellStart"/>
      <w:r>
        <w:rPr>
          <w:sz w:val="22"/>
          <w:szCs w:val="22"/>
        </w:rPr>
        <w:t>cancellation_policy_strict</w:t>
      </w:r>
      <w:proofErr w:type="spellEnd"/>
      <w:r>
        <w:rPr>
          <w:sz w:val="22"/>
          <w:szCs w:val="22"/>
        </w:rPr>
        <w:t>, cancellation_policy_super_strict_30</w:t>
      </w:r>
    </w:p>
    <w:p w:rsidR="00997E8E" w:rsidRDefault="007F6B2C">
      <w:pPr>
        <w:spacing w:line="240" w:lineRule="exact"/>
        <w:ind w:right="2802"/>
        <w:jc w:val="both"/>
        <w:rPr>
          <w:sz w:val="22"/>
          <w:szCs w:val="22"/>
        </w:rPr>
      </w:pPr>
      <w:r>
        <w:rPr>
          <w:b/>
          <w:sz w:val="22"/>
          <w:szCs w:val="22"/>
        </w:rPr>
        <w:t>Independent var</w:t>
      </w:r>
      <w:r>
        <w:rPr>
          <w:b/>
          <w:sz w:val="22"/>
          <w:szCs w:val="22"/>
        </w:rPr>
        <w:t>iable:</w:t>
      </w:r>
    </w:p>
    <w:p w:rsidR="00997E8E" w:rsidRDefault="007F6B2C">
      <w:pPr>
        <w:spacing w:before="1"/>
        <w:ind w:right="3083"/>
        <w:jc w:val="both"/>
        <w:rPr>
          <w:sz w:val="22"/>
          <w:szCs w:val="22"/>
        </w:rPr>
      </w:pPr>
      <w:proofErr w:type="spellStart"/>
      <w:r>
        <w:rPr>
          <w:sz w:val="22"/>
          <w:szCs w:val="22"/>
        </w:rPr>
        <w:t>Number_of_reviews</w:t>
      </w:r>
      <w:proofErr w:type="spellEnd"/>
    </w:p>
    <w:p w:rsidR="00997E8E" w:rsidRDefault="007F6B2C">
      <w:pPr>
        <w:spacing w:before="1"/>
        <w:ind w:right="3911"/>
        <w:jc w:val="both"/>
        <w:rPr>
          <w:sz w:val="22"/>
          <w:szCs w:val="22"/>
        </w:rPr>
      </w:pPr>
      <w:r>
        <w:rPr>
          <w:b/>
          <w:sz w:val="22"/>
          <w:szCs w:val="22"/>
        </w:rPr>
        <w:t>Rationale:</w:t>
      </w:r>
    </w:p>
    <w:p w:rsidR="00997E8E" w:rsidRDefault="007F6B2C">
      <w:pPr>
        <w:spacing w:before="2"/>
        <w:ind w:right="82"/>
        <w:jc w:val="both"/>
        <w:rPr>
          <w:sz w:val="22"/>
          <w:szCs w:val="22"/>
        </w:rPr>
      </w:pPr>
      <w:proofErr w:type="gramStart"/>
      <w:r>
        <w:rPr>
          <w:sz w:val="22"/>
          <w:szCs w:val="22"/>
        </w:rPr>
        <w:t>Here  our</w:t>
      </w:r>
      <w:proofErr w:type="gramEnd"/>
      <w:r>
        <w:rPr>
          <w:sz w:val="22"/>
          <w:szCs w:val="22"/>
        </w:rPr>
        <w:t xml:space="preserve">  predictor  variables  are  cancellation  policy along  with  all  the  input  variables.  </w:t>
      </w:r>
      <w:proofErr w:type="gramStart"/>
      <w:r>
        <w:rPr>
          <w:sz w:val="22"/>
          <w:szCs w:val="22"/>
        </w:rPr>
        <w:t>Such  that</w:t>
      </w:r>
      <w:proofErr w:type="gramEnd"/>
      <w:r>
        <w:rPr>
          <w:sz w:val="22"/>
          <w:szCs w:val="22"/>
        </w:rPr>
        <w:t xml:space="preserve">  we  get accurate output of </w:t>
      </w:r>
      <w:proofErr w:type="spellStart"/>
      <w:r>
        <w:rPr>
          <w:b/>
          <w:sz w:val="22"/>
          <w:szCs w:val="22"/>
        </w:rPr>
        <w:t>number_of_reviews</w:t>
      </w:r>
      <w:proofErr w:type="spellEnd"/>
    </w:p>
    <w:p w:rsidR="00997E8E" w:rsidRDefault="007F6B2C">
      <w:pPr>
        <w:spacing w:before="1"/>
        <w:ind w:right="3268"/>
        <w:jc w:val="both"/>
        <w:rPr>
          <w:sz w:val="22"/>
          <w:szCs w:val="22"/>
        </w:rPr>
      </w:pPr>
      <w:r>
        <w:rPr>
          <w:b/>
          <w:sz w:val="22"/>
          <w:szCs w:val="22"/>
        </w:rPr>
        <w:t>Algorithms used:</w:t>
      </w:r>
    </w:p>
    <w:p w:rsidR="00997E8E" w:rsidRDefault="007F6B2C">
      <w:pPr>
        <w:spacing w:line="240" w:lineRule="exact"/>
        <w:ind w:right="89"/>
        <w:jc w:val="both"/>
        <w:rPr>
          <w:sz w:val="22"/>
          <w:szCs w:val="22"/>
        </w:rPr>
      </w:pPr>
      <w:r>
        <w:rPr>
          <w:sz w:val="22"/>
          <w:szCs w:val="22"/>
        </w:rPr>
        <w:t xml:space="preserve">Multiple     Linear     </w:t>
      </w:r>
      <w:proofErr w:type="gramStart"/>
      <w:r>
        <w:rPr>
          <w:sz w:val="22"/>
          <w:szCs w:val="22"/>
        </w:rPr>
        <w:t xml:space="preserve">Regression,   </w:t>
      </w:r>
      <w:proofErr w:type="gramEnd"/>
      <w:r>
        <w:rPr>
          <w:sz w:val="22"/>
          <w:szCs w:val="22"/>
        </w:rPr>
        <w:t xml:space="preserve">  Neura</w:t>
      </w:r>
      <w:r>
        <w:rPr>
          <w:sz w:val="22"/>
          <w:szCs w:val="22"/>
        </w:rPr>
        <w:t>l     Network,</w:t>
      </w:r>
    </w:p>
    <w:p w:rsidR="00997E8E" w:rsidRDefault="007F6B2C">
      <w:pPr>
        <w:spacing w:before="1"/>
        <w:ind w:right="3454"/>
        <w:jc w:val="both"/>
        <w:rPr>
          <w:sz w:val="22"/>
          <w:szCs w:val="22"/>
        </w:rPr>
      </w:pPr>
      <w:r>
        <w:rPr>
          <w:sz w:val="22"/>
          <w:szCs w:val="22"/>
        </w:rPr>
        <w:t>Regression Tree</w:t>
      </w:r>
    </w:p>
    <w:p w:rsidR="00997E8E" w:rsidRDefault="007F6B2C">
      <w:pPr>
        <w:spacing w:before="1"/>
        <w:ind w:right="1098"/>
        <w:jc w:val="both"/>
        <w:rPr>
          <w:sz w:val="22"/>
          <w:szCs w:val="22"/>
        </w:rPr>
      </w:pPr>
      <w:r>
        <w:rPr>
          <w:b/>
          <w:sz w:val="22"/>
          <w:szCs w:val="22"/>
        </w:rPr>
        <w:t>Limitations of the modelling techniques:</w:t>
      </w:r>
    </w:p>
    <w:p w:rsidR="00997E8E" w:rsidRDefault="007F6B2C">
      <w:pPr>
        <w:spacing w:line="240" w:lineRule="exact"/>
        <w:ind w:right="88"/>
        <w:jc w:val="both"/>
        <w:rPr>
          <w:sz w:val="22"/>
          <w:szCs w:val="22"/>
        </w:rPr>
      </w:pPr>
      <w:r>
        <w:rPr>
          <w:sz w:val="22"/>
          <w:szCs w:val="22"/>
        </w:rPr>
        <w:t>Neural Network is not best as it does not always result</w:t>
      </w:r>
    </w:p>
    <w:p w:rsidR="00997E8E" w:rsidRDefault="007F6B2C">
      <w:pPr>
        <w:spacing w:before="1"/>
        <w:ind w:right="1227"/>
        <w:jc w:val="both"/>
        <w:rPr>
          <w:sz w:val="22"/>
          <w:szCs w:val="22"/>
        </w:rPr>
      </w:pPr>
      <w:r>
        <w:rPr>
          <w:sz w:val="22"/>
          <w:szCs w:val="22"/>
        </w:rPr>
        <w:t xml:space="preserve">in </w:t>
      </w:r>
      <w:proofErr w:type="spellStart"/>
      <w:r>
        <w:rPr>
          <w:sz w:val="22"/>
          <w:szCs w:val="22"/>
        </w:rPr>
        <w:t>number_of_reviews</w:t>
      </w:r>
      <w:proofErr w:type="spellEnd"/>
      <w:r>
        <w:rPr>
          <w:sz w:val="22"/>
          <w:szCs w:val="22"/>
        </w:rPr>
        <w:t xml:space="preserve"> as output variable.</w:t>
      </w:r>
    </w:p>
    <w:p w:rsidR="00997E8E" w:rsidRDefault="007F6B2C">
      <w:pPr>
        <w:spacing w:before="1"/>
        <w:ind w:right="3781"/>
        <w:jc w:val="both"/>
        <w:rPr>
          <w:sz w:val="22"/>
          <w:szCs w:val="22"/>
        </w:rPr>
      </w:pPr>
      <w:r>
        <w:rPr>
          <w:b/>
          <w:sz w:val="22"/>
          <w:szCs w:val="22"/>
        </w:rPr>
        <w:t>Best model:</w:t>
      </w:r>
    </w:p>
    <w:p w:rsidR="00997E8E" w:rsidRDefault="007F6B2C">
      <w:pPr>
        <w:spacing w:before="1"/>
        <w:ind w:right="80"/>
        <w:jc w:val="both"/>
        <w:rPr>
          <w:sz w:val="22"/>
          <w:szCs w:val="22"/>
        </w:rPr>
      </w:pPr>
      <w:proofErr w:type="gramStart"/>
      <w:r>
        <w:rPr>
          <w:sz w:val="22"/>
          <w:szCs w:val="22"/>
        </w:rPr>
        <w:t>Multiple  Linear</w:t>
      </w:r>
      <w:proofErr w:type="gramEnd"/>
      <w:r>
        <w:rPr>
          <w:sz w:val="22"/>
          <w:szCs w:val="22"/>
        </w:rPr>
        <w:t xml:space="preserve">  Regression  is  the  good  technique</w:t>
      </w:r>
      <w:r>
        <w:rPr>
          <w:sz w:val="22"/>
          <w:szCs w:val="22"/>
        </w:rPr>
        <w:t xml:space="preserve"> which  we  can  apply  to  this  hypothesis  to  find  the number of reviews per room by user by using Multiple linear   regression   as   there   are   different   dependent variables        on        one        independent        variable (</w:t>
      </w:r>
      <w:proofErr w:type="spellStart"/>
      <w:r>
        <w:rPr>
          <w:sz w:val="22"/>
          <w:szCs w:val="22"/>
        </w:rPr>
        <w:t>cancellation_</w:t>
      </w:r>
      <w:r>
        <w:rPr>
          <w:sz w:val="22"/>
          <w:szCs w:val="22"/>
        </w:rPr>
        <w:t>policy</w:t>
      </w:r>
      <w:proofErr w:type="spellEnd"/>
      <w:r>
        <w:rPr>
          <w:sz w:val="22"/>
          <w:szCs w:val="22"/>
        </w:rPr>
        <w:t xml:space="preserve">). Here, we can find the effect on reviews by </w:t>
      </w:r>
      <w:proofErr w:type="spellStart"/>
      <w:r>
        <w:rPr>
          <w:sz w:val="22"/>
          <w:szCs w:val="22"/>
        </w:rPr>
        <w:t>cancellation_policy</w:t>
      </w:r>
      <w:proofErr w:type="spellEnd"/>
      <w:r>
        <w:rPr>
          <w:sz w:val="22"/>
          <w:szCs w:val="22"/>
        </w:rPr>
        <w:t>.</w:t>
      </w:r>
    </w:p>
    <w:p w:rsidR="00997E8E" w:rsidRDefault="00997E8E">
      <w:pPr>
        <w:spacing w:before="11" w:line="240" w:lineRule="exact"/>
        <w:rPr>
          <w:sz w:val="24"/>
          <w:szCs w:val="24"/>
        </w:rPr>
      </w:pPr>
    </w:p>
    <w:p w:rsidR="00997E8E" w:rsidRDefault="007F6B2C">
      <w:pPr>
        <w:ind w:right="3609"/>
        <w:jc w:val="both"/>
        <w:rPr>
          <w:sz w:val="22"/>
          <w:szCs w:val="22"/>
        </w:rPr>
      </w:pPr>
      <w:r>
        <w:rPr>
          <w:b/>
          <w:sz w:val="22"/>
          <w:szCs w:val="22"/>
        </w:rPr>
        <w:t>Hypothesis 3:</w:t>
      </w:r>
    </w:p>
    <w:p w:rsidR="00997E8E" w:rsidRDefault="007F6B2C">
      <w:pPr>
        <w:spacing w:before="2"/>
        <w:ind w:right="80"/>
        <w:jc w:val="both"/>
        <w:rPr>
          <w:sz w:val="22"/>
          <w:szCs w:val="22"/>
        </w:rPr>
        <w:sectPr w:rsidR="00997E8E">
          <w:pgSz w:w="12240" w:h="15840"/>
          <w:pgMar w:top="980" w:right="960" w:bottom="280" w:left="980" w:header="720" w:footer="720" w:gutter="0"/>
          <w:cols w:num="2" w:space="720" w:equalWidth="0">
            <w:col w:w="5094" w:space="281"/>
            <w:col w:w="4925"/>
          </w:cols>
        </w:sectPr>
      </w:pPr>
      <w:r>
        <w:rPr>
          <w:b/>
          <w:sz w:val="22"/>
          <w:szCs w:val="22"/>
        </w:rPr>
        <w:t xml:space="preserve">If   customer   is   in   search   for   the   places   or </w:t>
      </w:r>
      <w:proofErr w:type="gramStart"/>
      <w:r>
        <w:rPr>
          <w:b/>
          <w:sz w:val="22"/>
          <w:szCs w:val="22"/>
        </w:rPr>
        <w:t>neighborhoods  they</w:t>
      </w:r>
      <w:proofErr w:type="gramEnd"/>
      <w:r>
        <w:rPr>
          <w:b/>
          <w:sz w:val="22"/>
          <w:szCs w:val="22"/>
        </w:rPr>
        <w:t xml:space="preserve">  prefer  to  identify  the  rooms that  are having high  flexible,  r</w:t>
      </w:r>
      <w:r>
        <w:rPr>
          <w:b/>
          <w:sz w:val="22"/>
          <w:szCs w:val="22"/>
        </w:rPr>
        <w:t>eliable,  convenient.</w:t>
      </w:r>
    </w:p>
    <w:p w:rsidR="00997E8E" w:rsidRDefault="007F6B2C">
      <w:pPr>
        <w:spacing w:before="82"/>
        <w:ind w:left="100" w:right="-37"/>
        <w:rPr>
          <w:sz w:val="22"/>
          <w:szCs w:val="22"/>
        </w:rPr>
      </w:pPr>
      <w:r>
        <w:rPr>
          <w:b/>
          <w:sz w:val="22"/>
          <w:szCs w:val="22"/>
        </w:rPr>
        <w:lastRenderedPageBreak/>
        <w:t xml:space="preserve">By implementing this we predict different types of rooms available near those </w:t>
      </w:r>
      <w:proofErr w:type="gramStart"/>
      <w:r>
        <w:rPr>
          <w:b/>
          <w:sz w:val="22"/>
          <w:szCs w:val="22"/>
        </w:rPr>
        <w:t>neighborhoods</w:t>
      </w:r>
      <w:proofErr w:type="gramEnd"/>
      <w:r>
        <w:rPr>
          <w:b/>
          <w:sz w:val="22"/>
          <w:szCs w:val="22"/>
        </w:rPr>
        <w:t xml:space="preserve"> Dependent variables</w:t>
      </w:r>
    </w:p>
    <w:p w:rsidR="00997E8E" w:rsidRDefault="007F6B2C">
      <w:pPr>
        <w:spacing w:before="2"/>
        <w:ind w:left="100" w:right="658"/>
        <w:rPr>
          <w:sz w:val="22"/>
          <w:szCs w:val="22"/>
        </w:rPr>
      </w:pPr>
      <w:r>
        <w:rPr>
          <w:sz w:val="22"/>
          <w:szCs w:val="22"/>
        </w:rPr>
        <w:t xml:space="preserve">latitude, longitude, accommodates, bathrooms, bedrooms, beds, </w:t>
      </w:r>
      <w:proofErr w:type="spellStart"/>
      <w:r>
        <w:rPr>
          <w:sz w:val="22"/>
          <w:szCs w:val="22"/>
        </w:rPr>
        <w:t>review_scores_rating</w:t>
      </w:r>
      <w:proofErr w:type="spellEnd"/>
      <w:r>
        <w:rPr>
          <w:sz w:val="22"/>
          <w:szCs w:val="22"/>
        </w:rPr>
        <w:t xml:space="preserve">, </w:t>
      </w:r>
      <w:proofErr w:type="spellStart"/>
      <w:r>
        <w:rPr>
          <w:sz w:val="22"/>
          <w:szCs w:val="22"/>
        </w:rPr>
        <w:t>reviews_per_month</w:t>
      </w:r>
      <w:proofErr w:type="spellEnd"/>
      <w:r>
        <w:rPr>
          <w:sz w:val="22"/>
          <w:szCs w:val="22"/>
        </w:rPr>
        <w:t xml:space="preserve">, </w:t>
      </w:r>
      <w:proofErr w:type="spellStart"/>
      <w:r>
        <w:rPr>
          <w:sz w:val="22"/>
          <w:szCs w:val="22"/>
        </w:rPr>
        <w:t>number_of_reviews</w:t>
      </w:r>
      <w:proofErr w:type="spellEnd"/>
      <w:r>
        <w:rPr>
          <w:sz w:val="22"/>
          <w:szCs w:val="22"/>
        </w:rPr>
        <w:t xml:space="preserve">, </w:t>
      </w:r>
      <w:proofErr w:type="spellStart"/>
      <w:r>
        <w:rPr>
          <w:sz w:val="22"/>
          <w:szCs w:val="22"/>
        </w:rPr>
        <w:t>neighbourhood_group_Bronx</w:t>
      </w:r>
      <w:proofErr w:type="spellEnd"/>
      <w:r>
        <w:rPr>
          <w:sz w:val="22"/>
          <w:szCs w:val="22"/>
        </w:rPr>
        <w:t xml:space="preserve">, </w:t>
      </w:r>
      <w:proofErr w:type="spellStart"/>
      <w:r>
        <w:rPr>
          <w:sz w:val="22"/>
          <w:szCs w:val="22"/>
        </w:rPr>
        <w:t>neighbourhood_group_Brooklyn</w:t>
      </w:r>
      <w:proofErr w:type="spellEnd"/>
      <w:r>
        <w:rPr>
          <w:sz w:val="22"/>
          <w:szCs w:val="22"/>
        </w:rPr>
        <w:t xml:space="preserve">, </w:t>
      </w:r>
      <w:proofErr w:type="spellStart"/>
      <w:r>
        <w:rPr>
          <w:sz w:val="22"/>
          <w:szCs w:val="22"/>
        </w:rPr>
        <w:t>eighbourhood_group_Manhattan</w:t>
      </w:r>
      <w:proofErr w:type="spellEnd"/>
      <w:r>
        <w:rPr>
          <w:sz w:val="22"/>
          <w:szCs w:val="22"/>
        </w:rPr>
        <w:t xml:space="preserve">, </w:t>
      </w:r>
      <w:proofErr w:type="spellStart"/>
      <w:r>
        <w:rPr>
          <w:sz w:val="22"/>
          <w:szCs w:val="22"/>
        </w:rPr>
        <w:t>neighbourhood_group_Queens</w:t>
      </w:r>
      <w:proofErr w:type="spellEnd"/>
      <w:r>
        <w:rPr>
          <w:sz w:val="22"/>
          <w:szCs w:val="22"/>
        </w:rPr>
        <w:t xml:space="preserve">, </w:t>
      </w:r>
      <w:proofErr w:type="spellStart"/>
      <w:r>
        <w:rPr>
          <w:sz w:val="22"/>
          <w:szCs w:val="22"/>
        </w:rPr>
        <w:t>neighbourhood_group_Staten</w:t>
      </w:r>
      <w:proofErr w:type="spellEnd"/>
      <w:r>
        <w:rPr>
          <w:sz w:val="22"/>
          <w:szCs w:val="22"/>
        </w:rPr>
        <w:t xml:space="preserve"> Island </w:t>
      </w:r>
      <w:r>
        <w:rPr>
          <w:b/>
          <w:sz w:val="22"/>
          <w:szCs w:val="22"/>
        </w:rPr>
        <w:t>Independent variable:</w:t>
      </w:r>
    </w:p>
    <w:p w:rsidR="00997E8E" w:rsidRDefault="007F6B2C">
      <w:pPr>
        <w:spacing w:before="1"/>
        <w:ind w:left="100" w:right="3865"/>
        <w:jc w:val="both"/>
        <w:rPr>
          <w:sz w:val="22"/>
          <w:szCs w:val="22"/>
        </w:rPr>
      </w:pPr>
      <w:r>
        <w:rPr>
          <w:sz w:val="22"/>
          <w:szCs w:val="22"/>
        </w:rPr>
        <w:t>room type</w:t>
      </w:r>
    </w:p>
    <w:p w:rsidR="00997E8E" w:rsidRDefault="007F6B2C">
      <w:pPr>
        <w:spacing w:before="1"/>
        <w:ind w:left="100" w:right="3793"/>
        <w:jc w:val="both"/>
        <w:rPr>
          <w:sz w:val="22"/>
          <w:szCs w:val="22"/>
        </w:rPr>
      </w:pPr>
      <w:r>
        <w:rPr>
          <w:b/>
          <w:sz w:val="22"/>
          <w:szCs w:val="22"/>
        </w:rPr>
        <w:t>Rationale:</w:t>
      </w:r>
    </w:p>
    <w:p w:rsidR="00997E8E" w:rsidRDefault="007F6B2C">
      <w:pPr>
        <w:spacing w:before="1"/>
        <w:ind w:left="100" w:right="-37"/>
        <w:jc w:val="both"/>
        <w:rPr>
          <w:sz w:val="22"/>
          <w:szCs w:val="22"/>
        </w:rPr>
      </w:pPr>
      <w:r>
        <w:rPr>
          <w:sz w:val="22"/>
          <w:szCs w:val="22"/>
        </w:rPr>
        <w:t xml:space="preserve">Here          our          predictor          variables          are </w:t>
      </w:r>
      <w:proofErr w:type="spellStart"/>
      <w:r>
        <w:rPr>
          <w:sz w:val="22"/>
          <w:szCs w:val="22"/>
        </w:rPr>
        <w:t>neighbourhood_group</w:t>
      </w:r>
      <w:proofErr w:type="spellEnd"/>
      <w:r>
        <w:rPr>
          <w:sz w:val="22"/>
          <w:szCs w:val="22"/>
        </w:rPr>
        <w:t xml:space="preserve">_*   along   with   all   the   input variables. Such that we get accurate output of </w:t>
      </w:r>
      <w:r>
        <w:rPr>
          <w:b/>
          <w:sz w:val="22"/>
          <w:szCs w:val="22"/>
        </w:rPr>
        <w:t>type of rooms</w:t>
      </w:r>
    </w:p>
    <w:p w:rsidR="00997E8E" w:rsidRDefault="007F6B2C">
      <w:pPr>
        <w:spacing w:line="240" w:lineRule="exact"/>
        <w:ind w:left="100" w:right="3150"/>
        <w:jc w:val="both"/>
        <w:rPr>
          <w:sz w:val="22"/>
          <w:szCs w:val="22"/>
        </w:rPr>
      </w:pPr>
      <w:r>
        <w:rPr>
          <w:b/>
          <w:sz w:val="22"/>
          <w:szCs w:val="22"/>
        </w:rPr>
        <w:t>Algorithms used:</w:t>
      </w:r>
    </w:p>
    <w:p w:rsidR="00997E8E" w:rsidRDefault="007F6B2C">
      <w:pPr>
        <w:spacing w:before="1"/>
        <w:ind w:left="100" w:right="1135"/>
        <w:jc w:val="both"/>
        <w:rPr>
          <w:sz w:val="22"/>
          <w:szCs w:val="22"/>
        </w:rPr>
      </w:pPr>
      <w:r>
        <w:rPr>
          <w:sz w:val="22"/>
          <w:szCs w:val="22"/>
        </w:rPr>
        <w:t>Neural network, Naïve Bayes, Clustering</w:t>
      </w:r>
    </w:p>
    <w:p w:rsidR="00997E8E" w:rsidRDefault="007F6B2C">
      <w:pPr>
        <w:spacing w:before="1"/>
        <w:ind w:left="100" w:right="980"/>
        <w:jc w:val="both"/>
        <w:rPr>
          <w:sz w:val="22"/>
          <w:szCs w:val="22"/>
        </w:rPr>
      </w:pPr>
      <w:r>
        <w:rPr>
          <w:b/>
          <w:sz w:val="22"/>
          <w:szCs w:val="22"/>
        </w:rPr>
        <w:t xml:space="preserve">Limitations </w:t>
      </w:r>
      <w:r>
        <w:rPr>
          <w:b/>
          <w:sz w:val="22"/>
          <w:szCs w:val="22"/>
        </w:rPr>
        <w:t>of the modelling techniques:</w:t>
      </w:r>
    </w:p>
    <w:p w:rsidR="00997E8E" w:rsidRDefault="007F6B2C">
      <w:pPr>
        <w:spacing w:line="240" w:lineRule="exact"/>
        <w:ind w:left="100" w:right="-28"/>
        <w:jc w:val="both"/>
        <w:rPr>
          <w:sz w:val="22"/>
          <w:szCs w:val="22"/>
        </w:rPr>
      </w:pPr>
      <w:r>
        <w:rPr>
          <w:sz w:val="22"/>
          <w:szCs w:val="22"/>
        </w:rPr>
        <w:t>Naïve Bayes cannot be performed on this hypothesis as</w:t>
      </w:r>
    </w:p>
    <w:p w:rsidR="00997E8E" w:rsidRDefault="007F6B2C">
      <w:pPr>
        <w:spacing w:before="1"/>
        <w:ind w:left="100" w:right="-38"/>
        <w:rPr>
          <w:sz w:val="22"/>
          <w:szCs w:val="22"/>
        </w:rPr>
      </w:pPr>
      <w:proofErr w:type="gramStart"/>
      <w:r>
        <w:rPr>
          <w:sz w:val="22"/>
          <w:szCs w:val="22"/>
        </w:rPr>
        <w:t>the  features</w:t>
      </w:r>
      <w:proofErr w:type="gramEnd"/>
      <w:r>
        <w:rPr>
          <w:sz w:val="22"/>
          <w:szCs w:val="22"/>
        </w:rPr>
        <w:t xml:space="preserve">  are  not  independent  which  given  in  the class label which can’t make right decisions. </w:t>
      </w:r>
      <w:proofErr w:type="gramStart"/>
      <w:r>
        <w:rPr>
          <w:sz w:val="22"/>
          <w:szCs w:val="22"/>
        </w:rPr>
        <w:t>Clustering  is</w:t>
      </w:r>
      <w:proofErr w:type="gramEnd"/>
      <w:r>
        <w:rPr>
          <w:sz w:val="22"/>
          <w:szCs w:val="22"/>
        </w:rPr>
        <w:t xml:space="preserve">  not  good  for  predicting  the  value  of  a depen</w:t>
      </w:r>
      <w:r>
        <w:rPr>
          <w:sz w:val="22"/>
          <w:szCs w:val="22"/>
        </w:rPr>
        <w:t xml:space="preserve">dent attribute. Because we can’t group the areas </w:t>
      </w:r>
      <w:proofErr w:type="gramStart"/>
      <w:r>
        <w:rPr>
          <w:sz w:val="22"/>
          <w:szCs w:val="22"/>
        </w:rPr>
        <w:t>of  neighborhood</w:t>
      </w:r>
      <w:proofErr w:type="gramEnd"/>
      <w:r>
        <w:rPr>
          <w:sz w:val="22"/>
          <w:szCs w:val="22"/>
        </w:rPr>
        <w:t xml:space="preserve">  as  the  categories  are  72  where  it wasn’t supported in tool.</w:t>
      </w:r>
    </w:p>
    <w:p w:rsidR="00997E8E" w:rsidRDefault="007F6B2C">
      <w:pPr>
        <w:spacing w:line="240" w:lineRule="exact"/>
        <w:ind w:left="100" w:right="3664"/>
        <w:jc w:val="both"/>
        <w:rPr>
          <w:sz w:val="22"/>
          <w:szCs w:val="22"/>
        </w:rPr>
      </w:pPr>
      <w:r>
        <w:rPr>
          <w:b/>
          <w:sz w:val="22"/>
          <w:szCs w:val="22"/>
        </w:rPr>
        <w:t>Best model:</w:t>
      </w:r>
    </w:p>
    <w:p w:rsidR="00997E8E" w:rsidRDefault="007F6B2C">
      <w:pPr>
        <w:spacing w:before="1"/>
        <w:ind w:left="100" w:right="-38"/>
        <w:jc w:val="both"/>
        <w:rPr>
          <w:sz w:val="22"/>
          <w:szCs w:val="22"/>
        </w:rPr>
      </w:pPr>
      <w:proofErr w:type="gramStart"/>
      <w:r>
        <w:rPr>
          <w:sz w:val="22"/>
          <w:szCs w:val="22"/>
        </w:rPr>
        <w:t>Neural  Network</w:t>
      </w:r>
      <w:proofErr w:type="gramEnd"/>
      <w:r>
        <w:rPr>
          <w:sz w:val="22"/>
          <w:szCs w:val="22"/>
        </w:rPr>
        <w:t xml:space="preserve">  is  the  best  technique  that  can  be applied to the given hypothesis to find the room type </w:t>
      </w:r>
      <w:r>
        <w:rPr>
          <w:sz w:val="22"/>
          <w:szCs w:val="22"/>
        </w:rPr>
        <w:t>with  highest  number  of  accommodates,  bedrooms, beds. etc.</w:t>
      </w:r>
    </w:p>
    <w:p w:rsidR="00997E8E" w:rsidRDefault="00997E8E">
      <w:pPr>
        <w:spacing w:before="7" w:line="180" w:lineRule="exact"/>
        <w:rPr>
          <w:sz w:val="19"/>
          <w:szCs w:val="19"/>
        </w:rPr>
      </w:pPr>
    </w:p>
    <w:p w:rsidR="00997E8E" w:rsidRDefault="00997E8E">
      <w:pPr>
        <w:spacing w:line="200" w:lineRule="exact"/>
      </w:pPr>
    </w:p>
    <w:p w:rsidR="00997E8E" w:rsidRDefault="007F6B2C">
      <w:pPr>
        <w:ind w:left="100" w:right="3231"/>
        <w:jc w:val="both"/>
        <w:rPr>
          <w:sz w:val="28"/>
          <w:szCs w:val="28"/>
        </w:rPr>
      </w:pPr>
      <w:r>
        <w:rPr>
          <w:b/>
          <w:w w:val="99"/>
          <w:sz w:val="28"/>
          <w:szCs w:val="28"/>
        </w:rPr>
        <w:t>5.</w:t>
      </w:r>
      <w:r>
        <w:rPr>
          <w:b/>
          <w:sz w:val="28"/>
          <w:szCs w:val="28"/>
        </w:rPr>
        <w:t xml:space="preserve"> </w:t>
      </w:r>
      <w:r>
        <w:rPr>
          <w:b/>
          <w:w w:val="99"/>
          <w:sz w:val="28"/>
          <w:szCs w:val="28"/>
        </w:rPr>
        <w:t>RESULTS</w:t>
      </w:r>
    </w:p>
    <w:p w:rsidR="00997E8E" w:rsidRDefault="00997E8E">
      <w:pPr>
        <w:spacing w:before="5" w:line="120" w:lineRule="exact"/>
        <w:rPr>
          <w:sz w:val="12"/>
          <w:szCs w:val="12"/>
        </w:rPr>
      </w:pPr>
    </w:p>
    <w:p w:rsidR="00997E8E" w:rsidRDefault="00997E8E">
      <w:pPr>
        <w:spacing w:line="200" w:lineRule="exact"/>
      </w:pPr>
    </w:p>
    <w:p w:rsidR="00997E8E" w:rsidRDefault="007F6B2C">
      <w:pPr>
        <w:ind w:left="100" w:right="-38"/>
        <w:jc w:val="both"/>
        <w:rPr>
          <w:sz w:val="22"/>
          <w:szCs w:val="22"/>
        </w:rPr>
      </w:pPr>
      <w:r>
        <w:rPr>
          <w:sz w:val="22"/>
          <w:szCs w:val="22"/>
        </w:rPr>
        <w:t xml:space="preserve">As we used XL miner we have certain constraints, so we have taken only 10,000 data entries for evaluating </w:t>
      </w:r>
      <w:proofErr w:type="gramStart"/>
      <w:r>
        <w:rPr>
          <w:sz w:val="22"/>
          <w:szCs w:val="22"/>
        </w:rPr>
        <w:t>the  model</w:t>
      </w:r>
      <w:proofErr w:type="gramEnd"/>
      <w:r>
        <w:rPr>
          <w:sz w:val="22"/>
          <w:szCs w:val="22"/>
        </w:rPr>
        <w:t xml:space="preserve">  which  we  have  built.  </w:t>
      </w:r>
      <w:proofErr w:type="gramStart"/>
      <w:r>
        <w:rPr>
          <w:sz w:val="22"/>
          <w:szCs w:val="22"/>
        </w:rPr>
        <w:t>We  also</w:t>
      </w:r>
      <w:proofErr w:type="gramEnd"/>
      <w:r>
        <w:rPr>
          <w:sz w:val="22"/>
          <w:szCs w:val="22"/>
        </w:rPr>
        <w:t xml:space="preserve">  grouped</w:t>
      </w:r>
      <w:r>
        <w:rPr>
          <w:sz w:val="22"/>
          <w:szCs w:val="22"/>
        </w:rPr>
        <w:t xml:space="preserve"> certain other variables/ parameters while building the model   as it is difficult to run on so many categories such as Price(bin), review, </w:t>
      </w:r>
      <w:proofErr w:type="spellStart"/>
      <w:r>
        <w:rPr>
          <w:sz w:val="22"/>
          <w:szCs w:val="22"/>
        </w:rPr>
        <w:t>neighbourhood</w:t>
      </w:r>
      <w:proofErr w:type="spellEnd"/>
      <w:r>
        <w:rPr>
          <w:sz w:val="22"/>
          <w:szCs w:val="22"/>
        </w:rPr>
        <w:t>(group).</w:t>
      </w:r>
    </w:p>
    <w:p w:rsidR="00997E8E" w:rsidRDefault="00997E8E">
      <w:pPr>
        <w:spacing w:before="16" w:line="240" w:lineRule="exact"/>
        <w:rPr>
          <w:sz w:val="24"/>
          <w:szCs w:val="24"/>
        </w:rPr>
      </w:pPr>
    </w:p>
    <w:p w:rsidR="00997E8E" w:rsidRDefault="007F6B2C">
      <w:pPr>
        <w:ind w:left="100" w:right="2564"/>
        <w:jc w:val="both"/>
        <w:rPr>
          <w:sz w:val="22"/>
          <w:szCs w:val="22"/>
        </w:rPr>
      </w:pPr>
      <w:r>
        <w:rPr>
          <w:b/>
          <w:sz w:val="22"/>
          <w:szCs w:val="22"/>
        </w:rPr>
        <w:t>5.1 Hypothesis-1 Result</w:t>
      </w:r>
    </w:p>
    <w:p w:rsidR="00997E8E" w:rsidRDefault="007F6B2C">
      <w:pPr>
        <w:spacing w:line="240" w:lineRule="exact"/>
        <w:ind w:left="100" w:right="-30"/>
        <w:jc w:val="both"/>
        <w:rPr>
          <w:sz w:val="22"/>
          <w:szCs w:val="22"/>
        </w:rPr>
      </w:pPr>
      <w:r>
        <w:rPr>
          <w:sz w:val="22"/>
          <w:szCs w:val="22"/>
        </w:rPr>
        <w:t xml:space="preserve">After    implementing    Logistic    </w:t>
      </w:r>
      <w:proofErr w:type="gramStart"/>
      <w:r>
        <w:rPr>
          <w:sz w:val="22"/>
          <w:szCs w:val="22"/>
        </w:rPr>
        <w:t xml:space="preserve">regression,   </w:t>
      </w:r>
      <w:proofErr w:type="gramEnd"/>
      <w:r>
        <w:rPr>
          <w:sz w:val="22"/>
          <w:szCs w:val="22"/>
        </w:rPr>
        <w:t xml:space="preserve"> Neural</w:t>
      </w:r>
    </w:p>
    <w:p w:rsidR="00997E8E" w:rsidRDefault="007F6B2C">
      <w:pPr>
        <w:spacing w:before="2"/>
        <w:ind w:left="100" w:right="-38"/>
        <w:jc w:val="both"/>
        <w:rPr>
          <w:sz w:val="22"/>
          <w:szCs w:val="22"/>
        </w:rPr>
      </w:pPr>
      <w:r>
        <w:rPr>
          <w:sz w:val="22"/>
          <w:szCs w:val="22"/>
        </w:rPr>
        <w:t xml:space="preserve">networks, </w:t>
      </w:r>
      <w:r>
        <w:rPr>
          <w:sz w:val="22"/>
          <w:szCs w:val="22"/>
        </w:rPr>
        <w:t xml:space="preserve">KNN on the data set we observed that ROC curve has 0.90 accuracy i.e. 90% by performing it on train and validation sets of Neural Networks. </w:t>
      </w:r>
      <w:proofErr w:type="gramStart"/>
      <w:r>
        <w:rPr>
          <w:sz w:val="22"/>
          <w:szCs w:val="22"/>
        </w:rPr>
        <w:t>Also</w:t>
      </w:r>
      <w:proofErr w:type="gramEnd"/>
      <w:r>
        <w:rPr>
          <w:sz w:val="22"/>
          <w:szCs w:val="22"/>
        </w:rPr>
        <w:t xml:space="preserve"> the error rate is appreciably low   which is a good sign to accept that model is best fit for data set. Also, w</w:t>
      </w:r>
      <w:r>
        <w:rPr>
          <w:sz w:val="22"/>
          <w:szCs w:val="22"/>
        </w:rPr>
        <w:t>e get a good accuracy in Logistic Regression technique. But as</w:t>
      </w:r>
    </w:p>
    <w:p w:rsidR="00997E8E" w:rsidRDefault="007F6B2C">
      <w:pPr>
        <w:spacing w:before="86" w:line="240" w:lineRule="exact"/>
        <w:ind w:right="568"/>
        <w:jc w:val="both"/>
        <w:rPr>
          <w:sz w:val="22"/>
          <w:szCs w:val="22"/>
        </w:rPr>
      </w:pPr>
      <w:r>
        <w:br w:type="column"/>
      </w:r>
      <w:proofErr w:type="gramStart"/>
      <w:r>
        <w:rPr>
          <w:sz w:val="22"/>
          <w:szCs w:val="22"/>
        </w:rPr>
        <w:t>we  use</w:t>
      </w:r>
      <w:proofErr w:type="gramEnd"/>
      <w:r>
        <w:rPr>
          <w:sz w:val="22"/>
          <w:szCs w:val="22"/>
        </w:rPr>
        <w:t xml:space="preserve">  only  10K  data  inputs  we  may  have  different results when we use the whole 500K data.</w:t>
      </w:r>
    </w:p>
    <w:p w:rsidR="00997E8E" w:rsidRDefault="00997E8E">
      <w:pPr>
        <w:spacing w:before="14" w:line="240" w:lineRule="exact"/>
        <w:rPr>
          <w:sz w:val="24"/>
          <w:szCs w:val="24"/>
        </w:rPr>
      </w:pPr>
    </w:p>
    <w:p w:rsidR="00997E8E" w:rsidRDefault="007F6B2C">
      <w:pPr>
        <w:ind w:right="560"/>
        <w:jc w:val="both"/>
        <w:rPr>
          <w:sz w:val="22"/>
          <w:szCs w:val="22"/>
        </w:rPr>
      </w:pPr>
      <w:r>
        <w:rPr>
          <w:sz w:val="22"/>
          <w:szCs w:val="22"/>
        </w:rPr>
        <w:t>The   figure   13   and   14   below   displayed   represent Receiver   Operating   Charact</w:t>
      </w:r>
      <w:r>
        <w:rPr>
          <w:sz w:val="22"/>
          <w:szCs w:val="22"/>
        </w:rPr>
        <w:t xml:space="preserve">eristic   </w:t>
      </w:r>
      <w:proofErr w:type="gramStart"/>
      <w:r>
        <w:rPr>
          <w:sz w:val="22"/>
          <w:szCs w:val="22"/>
        </w:rPr>
        <w:t>curve(</w:t>
      </w:r>
      <w:proofErr w:type="gramEnd"/>
      <w:r>
        <w:rPr>
          <w:sz w:val="22"/>
          <w:szCs w:val="22"/>
        </w:rPr>
        <w:t>ROC)   on Training,  Validation and Test datasets using Logistic Regression.</w:t>
      </w: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997E8E">
      <w:pPr>
        <w:spacing w:before="17" w:line="280" w:lineRule="exact"/>
        <w:rPr>
          <w:sz w:val="28"/>
          <w:szCs w:val="28"/>
        </w:rPr>
      </w:pPr>
    </w:p>
    <w:p w:rsidR="00997E8E" w:rsidRDefault="007F6B2C">
      <w:pPr>
        <w:ind w:right="1683"/>
        <w:jc w:val="both"/>
        <w:rPr>
          <w:sz w:val="22"/>
          <w:szCs w:val="22"/>
        </w:rPr>
      </w:pPr>
      <w:r>
        <w:pict>
          <v:shape id="_x0000_s1030" type="#_x0000_t75" style="position:absolute;left:0;text-align:left;margin-left:317.85pt;margin-top:-184.85pt;width:240.1pt;height:184.9pt;z-index:-251654656;mso-position-horizontal-relative:page">
            <v:imagedata r:id="rId20" o:title=""/>
            <w10:wrap anchorx="page"/>
          </v:shape>
        </w:pict>
      </w:r>
      <w:r>
        <w:rPr>
          <w:sz w:val="22"/>
          <w:szCs w:val="22"/>
        </w:rPr>
        <w:t>Figure 13. ROC curve on Validation Data</w:t>
      </w: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997E8E">
      <w:pPr>
        <w:spacing w:before="17" w:line="220" w:lineRule="exact"/>
        <w:rPr>
          <w:sz w:val="22"/>
          <w:szCs w:val="22"/>
        </w:rPr>
      </w:pPr>
    </w:p>
    <w:p w:rsidR="00997E8E" w:rsidRDefault="007F6B2C">
      <w:pPr>
        <w:ind w:left="1440"/>
        <w:rPr>
          <w:sz w:val="22"/>
          <w:szCs w:val="22"/>
        </w:rPr>
      </w:pPr>
      <w:r>
        <w:pict>
          <v:shape id="_x0000_s1029" type="#_x0000_t75" style="position:absolute;left:0;text-align:left;margin-left:317.85pt;margin-top:-226.4pt;width:264.75pt;height:226.5pt;z-index:-251653632;mso-position-horizontal-relative:page">
            <v:imagedata r:id="rId21" o:title=""/>
            <w10:wrap anchorx="page"/>
          </v:shape>
        </w:pict>
      </w:r>
      <w:r>
        <w:rPr>
          <w:sz w:val="22"/>
          <w:szCs w:val="22"/>
        </w:rPr>
        <w:t>Figure 14. Error % output</w:t>
      </w:r>
    </w:p>
    <w:p w:rsidR="00997E8E" w:rsidRDefault="00997E8E">
      <w:pPr>
        <w:spacing w:before="16" w:line="240" w:lineRule="exact"/>
        <w:rPr>
          <w:sz w:val="24"/>
          <w:szCs w:val="24"/>
        </w:rPr>
      </w:pPr>
    </w:p>
    <w:p w:rsidR="00997E8E" w:rsidRDefault="007F6B2C">
      <w:pPr>
        <w:ind w:left="19" w:right="2989"/>
        <w:jc w:val="both"/>
        <w:rPr>
          <w:sz w:val="22"/>
          <w:szCs w:val="22"/>
        </w:rPr>
      </w:pPr>
      <w:r>
        <w:rPr>
          <w:b/>
          <w:sz w:val="22"/>
          <w:szCs w:val="22"/>
        </w:rPr>
        <w:t>5.2    Hypothesis-2 Result</w:t>
      </w:r>
    </w:p>
    <w:p w:rsidR="00997E8E" w:rsidRDefault="007F6B2C">
      <w:pPr>
        <w:spacing w:line="240" w:lineRule="exact"/>
        <w:ind w:right="606"/>
        <w:jc w:val="both"/>
        <w:rPr>
          <w:sz w:val="22"/>
          <w:szCs w:val="22"/>
        </w:rPr>
      </w:pPr>
      <w:r>
        <w:rPr>
          <w:sz w:val="22"/>
          <w:szCs w:val="22"/>
        </w:rPr>
        <w:t>We   evaluated   the   results   from   model   that   was</w:t>
      </w:r>
    </w:p>
    <w:p w:rsidR="00997E8E" w:rsidRDefault="007F6B2C">
      <w:pPr>
        <w:spacing w:before="3" w:line="237" w:lineRule="auto"/>
        <w:ind w:right="596"/>
        <w:jc w:val="both"/>
        <w:rPr>
          <w:sz w:val="22"/>
          <w:szCs w:val="22"/>
        </w:rPr>
        <w:sectPr w:rsidR="00997E8E">
          <w:pgSz w:w="12240" w:h="15840"/>
          <w:pgMar w:top="1000" w:right="480" w:bottom="280" w:left="980" w:header="720" w:footer="720" w:gutter="0"/>
          <w:cols w:num="2" w:space="720" w:equalWidth="0">
            <w:col w:w="4907" w:space="468"/>
            <w:col w:w="5405"/>
          </w:cols>
        </w:sectPr>
      </w:pPr>
      <w:proofErr w:type="gramStart"/>
      <w:r>
        <w:rPr>
          <w:sz w:val="22"/>
          <w:szCs w:val="22"/>
        </w:rPr>
        <w:t>implemented  on</w:t>
      </w:r>
      <w:proofErr w:type="gramEnd"/>
      <w:r>
        <w:rPr>
          <w:sz w:val="22"/>
          <w:szCs w:val="22"/>
        </w:rPr>
        <w:t xml:space="preserve">  second  hypothesis  using  Multiple linear regression. Now we will consider the universal </w:t>
      </w:r>
      <w:proofErr w:type="gramStart"/>
      <w:r>
        <w:rPr>
          <w:sz w:val="22"/>
          <w:szCs w:val="22"/>
        </w:rPr>
        <w:t>parameters  to</w:t>
      </w:r>
      <w:proofErr w:type="gramEnd"/>
      <w:r>
        <w:rPr>
          <w:sz w:val="22"/>
          <w:szCs w:val="22"/>
        </w:rPr>
        <w:t xml:space="preserve">  evaluate  this  model  they  are  R</w:t>
      </w:r>
      <w:r>
        <w:rPr>
          <w:w w:val="99"/>
          <w:position w:val="9"/>
          <w:sz w:val="14"/>
          <w:szCs w:val="14"/>
        </w:rPr>
        <w:t>2</w:t>
      </w:r>
      <w:r>
        <w:rPr>
          <w:position w:val="9"/>
          <w:sz w:val="14"/>
          <w:szCs w:val="14"/>
        </w:rPr>
        <w:t xml:space="preserve">   </w:t>
      </w:r>
      <w:r>
        <w:rPr>
          <w:sz w:val="22"/>
          <w:szCs w:val="22"/>
        </w:rPr>
        <w:t>and Mean Absolu</w:t>
      </w:r>
      <w:r>
        <w:rPr>
          <w:sz w:val="22"/>
          <w:szCs w:val="22"/>
        </w:rPr>
        <w:t>te Error (MAE) values, both of them are most  common  statistical  measurements  of  multiple linear regression model.</w:t>
      </w:r>
    </w:p>
    <w:p w:rsidR="00997E8E" w:rsidRDefault="007F6B2C">
      <w:pPr>
        <w:spacing w:before="85"/>
        <w:ind w:left="114" w:right="317"/>
        <w:jc w:val="both"/>
        <w:rPr>
          <w:sz w:val="14"/>
          <w:szCs w:val="14"/>
        </w:rPr>
      </w:pPr>
      <w:r>
        <w:rPr>
          <w:sz w:val="22"/>
          <w:szCs w:val="22"/>
        </w:rPr>
        <w:lastRenderedPageBreak/>
        <w:t xml:space="preserve">We </w:t>
      </w:r>
      <w:proofErr w:type="gramStart"/>
      <w:r>
        <w:rPr>
          <w:sz w:val="22"/>
          <w:szCs w:val="22"/>
        </w:rPr>
        <w:t>just  compared</w:t>
      </w:r>
      <w:proofErr w:type="gramEnd"/>
      <w:r>
        <w:rPr>
          <w:sz w:val="22"/>
          <w:szCs w:val="22"/>
        </w:rPr>
        <w:t xml:space="preserve"> the models on both MAE and R</w:t>
      </w:r>
      <w:r>
        <w:rPr>
          <w:w w:val="99"/>
          <w:position w:val="9"/>
          <w:sz w:val="14"/>
          <w:szCs w:val="14"/>
        </w:rPr>
        <w:t>2</w:t>
      </w:r>
    </w:p>
    <w:p w:rsidR="00997E8E" w:rsidRDefault="007F6B2C">
      <w:pPr>
        <w:spacing w:line="240" w:lineRule="exact"/>
        <w:ind w:left="119" w:right="2712"/>
        <w:jc w:val="both"/>
        <w:rPr>
          <w:sz w:val="22"/>
          <w:szCs w:val="22"/>
        </w:rPr>
      </w:pPr>
      <w:r>
        <w:rPr>
          <w:sz w:val="22"/>
          <w:szCs w:val="22"/>
        </w:rPr>
        <w:t>score on the validation set.</w:t>
      </w:r>
    </w:p>
    <w:p w:rsidR="00997E8E" w:rsidRDefault="007F6B2C">
      <w:pPr>
        <w:spacing w:before="1"/>
        <w:ind w:left="119" w:right="315" w:hanging="5"/>
        <w:jc w:val="both"/>
        <w:rPr>
          <w:sz w:val="22"/>
          <w:szCs w:val="22"/>
        </w:rPr>
      </w:pPr>
      <w:r>
        <w:rPr>
          <w:sz w:val="22"/>
          <w:szCs w:val="22"/>
        </w:rPr>
        <w:t>The result is shown in Figure15 and 16, from which</w:t>
      </w:r>
      <w:r>
        <w:rPr>
          <w:sz w:val="22"/>
          <w:szCs w:val="22"/>
        </w:rPr>
        <w:t xml:space="preserve"> we can see that the Multiple Linear Regression model </w:t>
      </w:r>
      <w:proofErr w:type="gramStart"/>
      <w:r>
        <w:rPr>
          <w:sz w:val="22"/>
          <w:szCs w:val="22"/>
        </w:rPr>
        <w:t>gives  where</w:t>
      </w:r>
      <w:proofErr w:type="gramEnd"/>
      <w:r>
        <w:rPr>
          <w:sz w:val="22"/>
          <w:szCs w:val="22"/>
        </w:rPr>
        <w:t xml:space="preserve">  the  ROC  curve  has  very  low  accuracy. This represents that cancellation policy doesn’t affect </w:t>
      </w:r>
      <w:proofErr w:type="gramStart"/>
      <w:r>
        <w:rPr>
          <w:sz w:val="22"/>
          <w:szCs w:val="22"/>
        </w:rPr>
        <w:t xml:space="preserve">the  </w:t>
      </w:r>
      <w:proofErr w:type="spellStart"/>
      <w:r>
        <w:rPr>
          <w:sz w:val="22"/>
          <w:szCs w:val="22"/>
        </w:rPr>
        <w:t>number</w:t>
      </w:r>
      <w:proofErr w:type="gramEnd"/>
      <w:r>
        <w:rPr>
          <w:sz w:val="22"/>
          <w:szCs w:val="22"/>
        </w:rPr>
        <w:t>_of_reviews</w:t>
      </w:r>
      <w:proofErr w:type="spellEnd"/>
      <w:r>
        <w:rPr>
          <w:sz w:val="22"/>
          <w:szCs w:val="22"/>
        </w:rPr>
        <w:t xml:space="preserve">  of  the  user.  </w:t>
      </w:r>
      <w:proofErr w:type="gramStart"/>
      <w:r>
        <w:rPr>
          <w:sz w:val="22"/>
          <w:szCs w:val="22"/>
        </w:rPr>
        <w:t>It  means</w:t>
      </w:r>
      <w:proofErr w:type="gramEnd"/>
      <w:r>
        <w:rPr>
          <w:sz w:val="22"/>
          <w:szCs w:val="22"/>
        </w:rPr>
        <w:t xml:space="preserve">  last minute bookings and cancellations</w:t>
      </w:r>
      <w:r>
        <w:rPr>
          <w:sz w:val="22"/>
          <w:szCs w:val="22"/>
        </w:rPr>
        <w:t xml:space="preserve"> are highly possible which  will  never  be  a  problem  for  the  Airbnb  to estimate their bookings based on user reviews.</w:t>
      </w:r>
    </w:p>
    <w:p w:rsidR="00997E8E" w:rsidRDefault="00997E8E">
      <w:pPr>
        <w:spacing w:before="9" w:line="140" w:lineRule="exact"/>
        <w:rPr>
          <w:sz w:val="15"/>
          <w:szCs w:val="15"/>
        </w:rPr>
      </w:pP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997E8E">
      <w:pPr>
        <w:spacing w:line="200" w:lineRule="exact"/>
      </w:pPr>
    </w:p>
    <w:p w:rsidR="00997E8E" w:rsidRDefault="007F6B2C">
      <w:pPr>
        <w:ind w:left="782" w:right="2203"/>
        <w:jc w:val="center"/>
        <w:rPr>
          <w:sz w:val="22"/>
          <w:szCs w:val="22"/>
        </w:rPr>
      </w:pPr>
      <w:r>
        <w:pict>
          <v:shape id="_x0000_s1028" type="#_x0000_t75" style="position:absolute;left:0;text-align:left;margin-left:54pt;margin-top:-115.25pt;width:238pt;height:116.05pt;z-index:-251652608;mso-position-horizontal-relative:page">
            <v:imagedata r:id="rId22" o:title=""/>
            <w10:wrap anchorx="page"/>
          </v:shape>
        </w:pict>
      </w:r>
      <w:r>
        <w:rPr>
          <w:sz w:val="22"/>
          <w:szCs w:val="22"/>
        </w:rPr>
        <w:t>Figure 15. R</w:t>
      </w:r>
      <w:r>
        <w:rPr>
          <w:w w:val="99"/>
          <w:position w:val="9"/>
          <w:sz w:val="14"/>
          <w:szCs w:val="14"/>
        </w:rPr>
        <w:t>2</w:t>
      </w:r>
      <w:r>
        <w:rPr>
          <w:position w:val="9"/>
          <w:sz w:val="14"/>
          <w:szCs w:val="14"/>
        </w:rPr>
        <w:t xml:space="preserve">   </w:t>
      </w:r>
      <w:r>
        <w:rPr>
          <w:sz w:val="22"/>
          <w:szCs w:val="22"/>
        </w:rPr>
        <w:t>and Error.</w:t>
      </w:r>
    </w:p>
    <w:p w:rsidR="00997E8E" w:rsidRDefault="00997E8E">
      <w:pPr>
        <w:spacing w:before="13" w:line="240" w:lineRule="exact"/>
        <w:rPr>
          <w:sz w:val="24"/>
          <w:szCs w:val="24"/>
        </w:rPr>
      </w:pPr>
    </w:p>
    <w:p w:rsidR="00997E8E" w:rsidRDefault="0021394F">
      <w:pPr>
        <w:ind w:left="100"/>
      </w:pPr>
      <w:r>
        <w:pict>
          <v:shape id="_x0000_i1034" type="#_x0000_t75" style="width:256.2pt;height:264.6pt">
            <v:imagedata r:id="rId23" o:title=""/>
          </v:shape>
        </w:pict>
      </w:r>
    </w:p>
    <w:p w:rsidR="00997E8E" w:rsidRDefault="007F6B2C">
      <w:pPr>
        <w:spacing w:before="6"/>
        <w:ind w:left="100" w:right="1397"/>
        <w:jc w:val="both"/>
        <w:rPr>
          <w:sz w:val="22"/>
          <w:szCs w:val="22"/>
        </w:rPr>
      </w:pPr>
      <w:r>
        <w:rPr>
          <w:sz w:val="22"/>
          <w:szCs w:val="22"/>
        </w:rPr>
        <w:t>Figure 16. ROC curve on Validation Data</w:t>
      </w:r>
    </w:p>
    <w:p w:rsidR="00997E8E" w:rsidRDefault="00997E8E">
      <w:pPr>
        <w:spacing w:before="11" w:line="240" w:lineRule="exact"/>
        <w:rPr>
          <w:sz w:val="24"/>
          <w:szCs w:val="24"/>
        </w:rPr>
      </w:pPr>
    </w:p>
    <w:p w:rsidR="00997E8E" w:rsidRDefault="007F6B2C">
      <w:pPr>
        <w:ind w:left="100" w:right="2876"/>
        <w:jc w:val="both"/>
        <w:rPr>
          <w:sz w:val="22"/>
          <w:szCs w:val="22"/>
        </w:rPr>
      </w:pPr>
      <w:r>
        <w:rPr>
          <w:b/>
          <w:sz w:val="22"/>
          <w:szCs w:val="22"/>
        </w:rPr>
        <w:t>5.3 Hypothesis-3 Result</w:t>
      </w:r>
    </w:p>
    <w:p w:rsidR="00997E8E" w:rsidRDefault="007F6B2C">
      <w:pPr>
        <w:spacing w:before="1"/>
        <w:ind w:left="100" w:right="274"/>
        <w:jc w:val="both"/>
        <w:rPr>
          <w:sz w:val="22"/>
          <w:szCs w:val="22"/>
        </w:rPr>
      </w:pPr>
      <w:r>
        <w:rPr>
          <w:sz w:val="22"/>
          <w:szCs w:val="22"/>
        </w:rPr>
        <w:t xml:space="preserve">As   we   have   implemented   three   models   on   </w:t>
      </w:r>
      <w:proofErr w:type="gramStart"/>
      <w:r>
        <w:rPr>
          <w:sz w:val="22"/>
          <w:szCs w:val="22"/>
        </w:rPr>
        <w:t>these hypothesis</w:t>
      </w:r>
      <w:proofErr w:type="gramEnd"/>
      <w:r>
        <w:rPr>
          <w:sz w:val="22"/>
          <w:szCs w:val="22"/>
        </w:rPr>
        <w:t>, out of all these models Neural network is the best algorithm classification tree is the best model since the overall rate is 16.475%</w:t>
      </w:r>
    </w:p>
    <w:p w:rsidR="00997E8E" w:rsidRDefault="007F6B2C">
      <w:pPr>
        <w:spacing w:line="240" w:lineRule="exact"/>
        <w:ind w:left="100" w:right="286"/>
        <w:jc w:val="both"/>
        <w:rPr>
          <w:sz w:val="22"/>
          <w:szCs w:val="22"/>
        </w:rPr>
      </w:pPr>
      <w:r>
        <w:rPr>
          <w:sz w:val="22"/>
          <w:szCs w:val="22"/>
        </w:rPr>
        <w:t>From the figure 17we get that error rate in the shar</w:t>
      </w:r>
      <w:r>
        <w:rPr>
          <w:sz w:val="22"/>
          <w:szCs w:val="22"/>
        </w:rPr>
        <w:t>ed</w:t>
      </w:r>
    </w:p>
    <w:p w:rsidR="00997E8E" w:rsidRDefault="007F6B2C">
      <w:pPr>
        <w:spacing w:before="1"/>
        <w:ind w:left="100" w:right="284"/>
        <w:jc w:val="both"/>
        <w:rPr>
          <w:sz w:val="22"/>
          <w:szCs w:val="22"/>
        </w:rPr>
      </w:pPr>
      <w:r>
        <w:rPr>
          <w:sz w:val="22"/>
          <w:szCs w:val="22"/>
        </w:rPr>
        <w:t>room is very high compared to other room because we</w:t>
      </w:r>
    </w:p>
    <w:p w:rsidR="00997E8E" w:rsidRDefault="007F6B2C">
      <w:pPr>
        <w:spacing w:before="1" w:line="100" w:lineRule="exact"/>
        <w:rPr>
          <w:sz w:val="10"/>
          <w:szCs w:val="10"/>
        </w:rPr>
      </w:pPr>
      <w:r>
        <w:br w:type="column"/>
      </w:r>
    </w:p>
    <w:p w:rsidR="00997E8E" w:rsidRDefault="007F6B2C">
      <w:pPr>
        <w:rPr>
          <w:sz w:val="22"/>
          <w:szCs w:val="22"/>
        </w:rPr>
      </w:pPr>
      <w:r>
        <w:rPr>
          <w:sz w:val="22"/>
          <w:szCs w:val="22"/>
        </w:rPr>
        <w:t xml:space="preserve">have </w:t>
      </w:r>
      <w:proofErr w:type="gramStart"/>
      <w:r>
        <w:rPr>
          <w:sz w:val="22"/>
          <w:szCs w:val="22"/>
        </w:rPr>
        <w:t>less</w:t>
      </w:r>
      <w:proofErr w:type="gramEnd"/>
      <w:r>
        <w:rPr>
          <w:sz w:val="22"/>
          <w:szCs w:val="22"/>
        </w:rPr>
        <w:t xml:space="preserve"> number of values in the shared room in the</w:t>
      </w:r>
    </w:p>
    <w:p w:rsidR="00997E8E" w:rsidRDefault="007F6B2C">
      <w:pPr>
        <w:spacing w:line="240" w:lineRule="exact"/>
        <w:rPr>
          <w:sz w:val="22"/>
          <w:szCs w:val="22"/>
        </w:rPr>
      </w:pPr>
      <w:r>
        <w:rPr>
          <w:sz w:val="22"/>
          <w:szCs w:val="22"/>
        </w:rPr>
        <w:t>Airbnb dataset</w:t>
      </w:r>
      <w:r>
        <w:rPr>
          <w:b/>
          <w:sz w:val="22"/>
          <w:szCs w:val="22"/>
        </w:rPr>
        <w:t>.</w:t>
      </w:r>
    </w:p>
    <w:p w:rsidR="00997E8E" w:rsidRDefault="00997E8E">
      <w:pPr>
        <w:spacing w:before="15" w:line="240" w:lineRule="exact"/>
        <w:rPr>
          <w:sz w:val="24"/>
          <w:szCs w:val="24"/>
        </w:rPr>
      </w:pPr>
    </w:p>
    <w:p w:rsidR="00997E8E" w:rsidRDefault="0021394F">
      <w:pPr>
        <w:ind w:left="2"/>
      </w:pPr>
      <w:r>
        <w:pict>
          <v:shape id="_x0000_i1035" type="#_x0000_t75" style="width:238.8pt;height:174.6pt">
            <v:imagedata r:id="rId24" o:title=""/>
          </v:shape>
        </w:pict>
      </w:r>
    </w:p>
    <w:p w:rsidR="00997E8E" w:rsidRDefault="00997E8E">
      <w:pPr>
        <w:spacing w:before="2" w:line="260" w:lineRule="exact"/>
        <w:rPr>
          <w:sz w:val="26"/>
          <w:szCs w:val="26"/>
        </w:rPr>
      </w:pPr>
    </w:p>
    <w:p w:rsidR="00997E8E" w:rsidRDefault="007F6B2C">
      <w:pPr>
        <w:rPr>
          <w:sz w:val="22"/>
          <w:szCs w:val="22"/>
        </w:rPr>
      </w:pPr>
      <w:r>
        <w:rPr>
          <w:sz w:val="22"/>
          <w:szCs w:val="22"/>
        </w:rPr>
        <w:t>Figure 17 Error report on Validation Data Set.</w:t>
      </w:r>
    </w:p>
    <w:p w:rsidR="00997E8E" w:rsidRDefault="00997E8E">
      <w:pPr>
        <w:spacing w:before="12" w:line="260" w:lineRule="exact"/>
        <w:rPr>
          <w:sz w:val="26"/>
          <w:szCs w:val="26"/>
        </w:rPr>
      </w:pPr>
    </w:p>
    <w:p w:rsidR="00997E8E" w:rsidRDefault="007F6B2C">
      <w:pPr>
        <w:rPr>
          <w:sz w:val="28"/>
          <w:szCs w:val="28"/>
        </w:rPr>
      </w:pPr>
      <w:r>
        <w:rPr>
          <w:b/>
          <w:w w:val="99"/>
          <w:sz w:val="28"/>
          <w:szCs w:val="28"/>
        </w:rPr>
        <w:t>6.</w:t>
      </w:r>
      <w:r>
        <w:rPr>
          <w:b/>
          <w:sz w:val="28"/>
          <w:szCs w:val="28"/>
        </w:rPr>
        <w:t xml:space="preserve"> </w:t>
      </w:r>
      <w:r>
        <w:rPr>
          <w:b/>
          <w:w w:val="99"/>
          <w:sz w:val="28"/>
          <w:szCs w:val="28"/>
        </w:rPr>
        <w:t>EXECUTIVE</w:t>
      </w:r>
      <w:r>
        <w:rPr>
          <w:b/>
          <w:sz w:val="28"/>
          <w:szCs w:val="28"/>
        </w:rPr>
        <w:t xml:space="preserve"> </w:t>
      </w:r>
      <w:r>
        <w:rPr>
          <w:b/>
          <w:w w:val="99"/>
          <w:sz w:val="28"/>
          <w:szCs w:val="28"/>
        </w:rPr>
        <w:t>SUMMARY</w:t>
      </w:r>
    </w:p>
    <w:p w:rsidR="00997E8E" w:rsidRDefault="00997E8E">
      <w:pPr>
        <w:spacing w:before="18" w:line="240" w:lineRule="exact"/>
        <w:rPr>
          <w:sz w:val="24"/>
          <w:szCs w:val="24"/>
        </w:rPr>
      </w:pPr>
    </w:p>
    <w:p w:rsidR="00997E8E" w:rsidRDefault="007F6B2C">
      <w:pPr>
        <w:ind w:left="720" w:right="80" w:hanging="360"/>
        <w:jc w:val="both"/>
        <w:rPr>
          <w:sz w:val="22"/>
          <w:szCs w:val="22"/>
        </w:rPr>
      </w:pPr>
      <w:r>
        <w:rPr>
          <w:sz w:val="22"/>
          <w:szCs w:val="22"/>
        </w:rPr>
        <w:t>1.    We built a Logistic Regression model for New</w:t>
      </w:r>
      <w:r>
        <w:rPr>
          <w:sz w:val="22"/>
          <w:szCs w:val="22"/>
        </w:rPr>
        <w:t xml:space="preserve"> </w:t>
      </w:r>
      <w:proofErr w:type="gramStart"/>
      <w:r>
        <w:rPr>
          <w:sz w:val="22"/>
          <w:szCs w:val="22"/>
        </w:rPr>
        <w:t>York  dataset</w:t>
      </w:r>
      <w:proofErr w:type="gramEnd"/>
      <w:r>
        <w:rPr>
          <w:sz w:val="22"/>
          <w:szCs w:val="22"/>
        </w:rPr>
        <w:t xml:space="preserve">  with  price  range  as  dependent variable. It is a categorical variable and other numerical    variables    have    been    used    as independent variables. This model predicts the price range in the future.</w:t>
      </w:r>
    </w:p>
    <w:p w:rsidR="00997E8E" w:rsidRDefault="007F6B2C">
      <w:pPr>
        <w:spacing w:before="2"/>
        <w:ind w:left="720" w:right="81" w:hanging="360"/>
        <w:jc w:val="both"/>
        <w:rPr>
          <w:sz w:val="22"/>
          <w:szCs w:val="22"/>
        </w:rPr>
      </w:pPr>
      <w:r>
        <w:rPr>
          <w:sz w:val="22"/>
          <w:szCs w:val="22"/>
        </w:rPr>
        <w:t xml:space="preserve">2.    We tried to </w:t>
      </w:r>
      <w:proofErr w:type="gramStart"/>
      <w:r>
        <w:rPr>
          <w:sz w:val="22"/>
          <w:szCs w:val="22"/>
        </w:rPr>
        <w:t>analyze  whe</w:t>
      </w:r>
      <w:r>
        <w:rPr>
          <w:sz w:val="22"/>
          <w:szCs w:val="22"/>
        </w:rPr>
        <w:t>ther</w:t>
      </w:r>
      <w:proofErr w:type="gramEnd"/>
      <w:r>
        <w:rPr>
          <w:sz w:val="22"/>
          <w:szCs w:val="22"/>
        </w:rPr>
        <w:t xml:space="preserve">  the cancellation policy effects  the  reviews  given  by  the  user. Multiple linear regression has been utilized to build the model. It is found that Cancellation </w:t>
      </w:r>
      <w:proofErr w:type="gramStart"/>
      <w:r>
        <w:rPr>
          <w:sz w:val="22"/>
          <w:szCs w:val="22"/>
        </w:rPr>
        <w:t>policies  are</w:t>
      </w:r>
      <w:proofErr w:type="gramEnd"/>
      <w:r>
        <w:rPr>
          <w:sz w:val="22"/>
          <w:szCs w:val="22"/>
        </w:rPr>
        <w:t xml:space="preserve">  fairly  spread  out  but,  it  doesn't make a big difference to most pe</w:t>
      </w:r>
      <w:r>
        <w:rPr>
          <w:sz w:val="22"/>
          <w:szCs w:val="22"/>
        </w:rPr>
        <w:t>ople.</w:t>
      </w:r>
    </w:p>
    <w:p w:rsidR="00997E8E" w:rsidRDefault="007F6B2C">
      <w:pPr>
        <w:spacing w:before="1"/>
        <w:ind w:left="720" w:right="80" w:hanging="360"/>
        <w:jc w:val="both"/>
        <w:rPr>
          <w:sz w:val="22"/>
          <w:szCs w:val="22"/>
        </w:rPr>
      </w:pPr>
      <w:r>
        <w:rPr>
          <w:sz w:val="22"/>
          <w:szCs w:val="22"/>
        </w:rPr>
        <w:t xml:space="preserve">3.    </w:t>
      </w:r>
      <w:proofErr w:type="gramStart"/>
      <w:r>
        <w:rPr>
          <w:sz w:val="22"/>
          <w:szCs w:val="22"/>
        </w:rPr>
        <w:t>In  this</w:t>
      </w:r>
      <w:proofErr w:type="gramEnd"/>
      <w:r>
        <w:rPr>
          <w:sz w:val="22"/>
          <w:szCs w:val="22"/>
        </w:rPr>
        <w:t xml:space="preserve">  hypothesis  we  tried  to  predict  which room-types     are     preferred     in     different neighborhoods. The modelling technique used </w:t>
      </w:r>
      <w:proofErr w:type="gramStart"/>
      <w:r>
        <w:rPr>
          <w:sz w:val="22"/>
          <w:szCs w:val="22"/>
        </w:rPr>
        <w:t>here  is</w:t>
      </w:r>
      <w:proofErr w:type="gramEnd"/>
      <w:r>
        <w:rPr>
          <w:sz w:val="22"/>
          <w:szCs w:val="22"/>
        </w:rPr>
        <w:t xml:space="preserve">  Neural  Networks.  </w:t>
      </w:r>
      <w:proofErr w:type="gramStart"/>
      <w:r>
        <w:rPr>
          <w:sz w:val="22"/>
          <w:szCs w:val="22"/>
        </w:rPr>
        <w:t>Room  type</w:t>
      </w:r>
      <w:proofErr w:type="gramEnd"/>
      <w:r>
        <w:rPr>
          <w:sz w:val="22"/>
          <w:szCs w:val="22"/>
        </w:rPr>
        <w:t xml:space="preserve">  is  the dependent variable and neighborhood, number o</w:t>
      </w:r>
      <w:r>
        <w:rPr>
          <w:sz w:val="22"/>
          <w:szCs w:val="22"/>
        </w:rPr>
        <w:t>f accommodates,  bedrooms are independent variables.</w:t>
      </w:r>
    </w:p>
    <w:p w:rsidR="00997E8E" w:rsidRDefault="00997E8E">
      <w:pPr>
        <w:spacing w:before="13" w:line="240" w:lineRule="exact"/>
        <w:rPr>
          <w:sz w:val="24"/>
          <w:szCs w:val="24"/>
        </w:rPr>
      </w:pPr>
    </w:p>
    <w:p w:rsidR="00997E8E" w:rsidRDefault="007F6B2C">
      <w:pPr>
        <w:rPr>
          <w:sz w:val="28"/>
          <w:szCs w:val="28"/>
        </w:rPr>
      </w:pPr>
      <w:r>
        <w:rPr>
          <w:b/>
          <w:w w:val="99"/>
          <w:sz w:val="28"/>
          <w:szCs w:val="28"/>
        </w:rPr>
        <w:t>7.</w:t>
      </w:r>
      <w:r>
        <w:rPr>
          <w:b/>
          <w:sz w:val="28"/>
          <w:szCs w:val="28"/>
        </w:rPr>
        <w:t xml:space="preserve"> </w:t>
      </w:r>
      <w:r>
        <w:rPr>
          <w:b/>
          <w:w w:val="99"/>
          <w:sz w:val="28"/>
          <w:szCs w:val="28"/>
        </w:rPr>
        <w:t>RECOMMENDATIONS</w:t>
      </w:r>
    </w:p>
    <w:p w:rsidR="00997E8E" w:rsidRDefault="00997E8E">
      <w:pPr>
        <w:spacing w:before="17" w:line="240" w:lineRule="exact"/>
        <w:rPr>
          <w:sz w:val="24"/>
          <w:szCs w:val="24"/>
        </w:rPr>
      </w:pPr>
    </w:p>
    <w:p w:rsidR="00997E8E" w:rsidRDefault="007F6B2C">
      <w:pPr>
        <w:ind w:left="360" w:right="80" w:hanging="360"/>
        <w:jc w:val="both"/>
        <w:rPr>
          <w:sz w:val="22"/>
          <w:szCs w:val="22"/>
        </w:rPr>
      </w:pPr>
      <w:r>
        <w:rPr>
          <w:sz w:val="22"/>
          <w:szCs w:val="22"/>
        </w:rPr>
        <w:t xml:space="preserve">1.    We have used XL Miner for the analysis, as it is still   being   used   in   the   IT   </w:t>
      </w:r>
      <w:proofErr w:type="gramStart"/>
      <w:r>
        <w:rPr>
          <w:sz w:val="22"/>
          <w:szCs w:val="22"/>
        </w:rPr>
        <w:t xml:space="preserve">companies,   </w:t>
      </w:r>
      <w:proofErr w:type="gramEnd"/>
      <w:r>
        <w:rPr>
          <w:sz w:val="22"/>
          <w:szCs w:val="22"/>
        </w:rPr>
        <w:t>but   a limitation of the XL Miner tool is that it could only take 10,000 o</w:t>
      </w:r>
      <w:r>
        <w:rPr>
          <w:sz w:val="22"/>
          <w:szCs w:val="22"/>
        </w:rPr>
        <w:t xml:space="preserve">bservations and in real world the data would have a large number of observations. So, it </w:t>
      </w:r>
      <w:proofErr w:type="gramStart"/>
      <w:r>
        <w:rPr>
          <w:sz w:val="22"/>
          <w:szCs w:val="22"/>
        </w:rPr>
        <w:t>is  resourceful</w:t>
      </w:r>
      <w:proofErr w:type="gramEnd"/>
      <w:r>
        <w:rPr>
          <w:sz w:val="22"/>
          <w:szCs w:val="22"/>
        </w:rPr>
        <w:t xml:space="preserve">  to  use  other  software’s  like  </w:t>
      </w:r>
      <w:proofErr w:type="spellStart"/>
      <w:r>
        <w:rPr>
          <w:sz w:val="22"/>
          <w:szCs w:val="22"/>
        </w:rPr>
        <w:t>SaS</w:t>
      </w:r>
      <w:proofErr w:type="spellEnd"/>
      <w:r>
        <w:rPr>
          <w:sz w:val="22"/>
          <w:szCs w:val="22"/>
        </w:rPr>
        <w:t>, Spark.</w:t>
      </w:r>
    </w:p>
    <w:p w:rsidR="00997E8E" w:rsidRDefault="007F6B2C">
      <w:pPr>
        <w:spacing w:line="240" w:lineRule="exact"/>
        <w:rPr>
          <w:sz w:val="22"/>
          <w:szCs w:val="22"/>
        </w:rPr>
      </w:pPr>
      <w:r>
        <w:rPr>
          <w:sz w:val="22"/>
          <w:szCs w:val="22"/>
        </w:rPr>
        <w:t xml:space="preserve">2.    With </w:t>
      </w:r>
      <w:proofErr w:type="gramStart"/>
      <w:r>
        <w:rPr>
          <w:sz w:val="22"/>
          <w:szCs w:val="22"/>
        </w:rPr>
        <w:t>sufficient  data</w:t>
      </w:r>
      <w:proofErr w:type="gramEnd"/>
      <w:r>
        <w:rPr>
          <w:sz w:val="22"/>
          <w:szCs w:val="22"/>
        </w:rPr>
        <w:t xml:space="preserve">  we  can  work  on  one  of  our</w:t>
      </w:r>
    </w:p>
    <w:p w:rsidR="00997E8E" w:rsidRDefault="007F6B2C">
      <w:pPr>
        <w:spacing w:before="1"/>
        <w:ind w:left="360"/>
        <w:rPr>
          <w:sz w:val="22"/>
          <w:szCs w:val="22"/>
        </w:rPr>
        <w:sectPr w:rsidR="00997E8E">
          <w:pgSz w:w="12240" w:h="15840"/>
          <w:pgMar w:top="980" w:right="960" w:bottom="280" w:left="980" w:header="720" w:footer="720" w:gutter="0"/>
          <w:cols w:num="2" w:space="720" w:equalWidth="0">
            <w:col w:w="5219" w:space="156"/>
            <w:col w:w="4925"/>
          </w:cols>
        </w:sectPr>
      </w:pPr>
      <w:r>
        <w:rPr>
          <w:sz w:val="22"/>
          <w:szCs w:val="22"/>
        </w:rPr>
        <w:t>hypothesis mentioned in</w:t>
      </w:r>
      <w:r>
        <w:rPr>
          <w:sz w:val="22"/>
          <w:szCs w:val="22"/>
        </w:rPr>
        <w:t xml:space="preserve"> the initial phase, which is</w:t>
      </w:r>
    </w:p>
    <w:p w:rsidR="00997E8E" w:rsidRDefault="007F6B2C">
      <w:pPr>
        <w:spacing w:before="81"/>
        <w:ind w:left="460" w:right="-38"/>
        <w:jc w:val="both"/>
        <w:rPr>
          <w:sz w:val="22"/>
          <w:szCs w:val="22"/>
        </w:rPr>
      </w:pPr>
      <w:proofErr w:type="gramStart"/>
      <w:r>
        <w:rPr>
          <w:sz w:val="22"/>
          <w:szCs w:val="22"/>
        </w:rPr>
        <w:lastRenderedPageBreak/>
        <w:t>to  find</w:t>
      </w:r>
      <w:proofErr w:type="gramEnd"/>
      <w:r>
        <w:rPr>
          <w:sz w:val="22"/>
          <w:szCs w:val="22"/>
        </w:rPr>
        <w:t xml:space="preserve">  the  seasonal  trends  in  the  data.  Better </w:t>
      </w:r>
      <w:proofErr w:type="gramStart"/>
      <w:r>
        <w:rPr>
          <w:sz w:val="22"/>
          <w:szCs w:val="22"/>
        </w:rPr>
        <w:t>analysis  will</w:t>
      </w:r>
      <w:proofErr w:type="gramEnd"/>
      <w:r>
        <w:rPr>
          <w:sz w:val="22"/>
          <w:szCs w:val="22"/>
        </w:rPr>
        <w:t xml:space="preserve">  be possible if there  is large  enough data. The user can make better predictions if there are large number of records. Different metrics like </w:t>
      </w:r>
      <w:proofErr w:type="gramStart"/>
      <w:r>
        <w:rPr>
          <w:sz w:val="22"/>
          <w:szCs w:val="22"/>
        </w:rPr>
        <w:t>specificity,</w:t>
      </w:r>
      <w:r>
        <w:rPr>
          <w:sz w:val="22"/>
          <w:szCs w:val="22"/>
        </w:rPr>
        <w:t xml:space="preserve">  sensitivity</w:t>
      </w:r>
      <w:proofErr w:type="gramEnd"/>
      <w:r>
        <w:rPr>
          <w:sz w:val="22"/>
          <w:szCs w:val="22"/>
        </w:rPr>
        <w:t xml:space="preserve">  should  also  be  considered along with accuracy and ROC to evaluate models.</w:t>
      </w:r>
    </w:p>
    <w:p w:rsidR="00997E8E" w:rsidRDefault="007F6B2C">
      <w:pPr>
        <w:spacing w:before="1"/>
        <w:ind w:left="460" w:right="-38" w:hanging="360"/>
        <w:jc w:val="both"/>
        <w:rPr>
          <w:sz w:val="22"/>
          <w:szCs w:val="22"/>
        </w:rPr>
      </w:pPr>
      <w:r>
        <w:rPr>
          <w:sz w:val="22"/>
          <w:szCs w:val="22"/>
        </w:rPr>
        <w:t xml:space="preserve">3.    Advanced   planning   is   required   for Big   data analysis.  </w:t>
      </w:r>
      <w:proofErr w:type="gramStart"/>
      <w:r>
        <w:rPr>
          <w:sz w:val="22"/>
          <w:szCs w:val="22"/>
        </w:rPr>
        <w:t>The  organization</w:t>
      </w:r>
      <w:proofErr w:type="gramEnd"/>
      <w:r>
        <w:rPr>
          <w:sz w:val="22"/>
          <w:szCs w:val="22"/>
        </w:rPr>
        <w:t xml:space="preserve">  needs  to  plan  well  in advance regarding its hardware requirements and b</w:t>
      </w:r>
      <w:r>
        <w:rPr>
          <w:sz w:val="22"/>
          <w:szCs w:val="22"/>
        </w:rPr>
        <w:t xml:space="preserve">usiness   needs   when   performing   this  kind   of analysis.  </w:t>
      </w:r>
      <w:proofErr w:type="gramStart"/>
      <w:r>
        <w:rPr>
          <w:sz w:val="22"/>
          <w:szCs w:val="22"/>
        </w:rPr>
        <w:t>Developing  a</w:t>
      </w:r>
      <w:proofErr w:type="gramEnd"/>
      <w:r>
        <w:rPr>
          <w:sz w:val="22"/>
          <w:szCs w:val="22"/>
        </w:rPr>
        <w:t xml:space="preserve">  business  strategy  for  the entire  organization  is  much  useful  rather  than starting out with smaller independent units.</w:t>
      </w:r>
    </w:p>
    <w:p w:rsidR="00997E8E" w:rsidRDefault="007F6B2C">
      <w:pPr>
        <w:spacing w:before="2"/>
        <w:ind w:left="460" w:right="-36" w:hanging="360"/>
        <w:rPr>
          <w:sz w:val="22"/>
          <w:szCs w:val="22"/>
        </w:rPr>
      </w:pPr>
      <w:r>
        <w:rPr>
          <w:sz w:val="22"/>
          <w:szCs w:val="22"/>
        </w:rPr>
        <w:t>4.    An organization becomes an Analytics 3.0 co</w:t>
      </w:r>
      <w:r>
        <w:rPr>
          <w:sz w:val="22"/>
          <w:szCs w:val="22"/>
        </w:rPr>
        <w:t>mpetitor if it makes business decisions based on analytics and Big data. The company should have</w:t>
      </w:r>
    </w:p>
    <w:p w:rsidR="00997E8E" w:rsidRDefault="007F6B2C">
      <w:pPr>
        <w:spacing w:before="1"/>
        <w:ind w:left="460" w:right="375"/>
        <w:rPr>
          <w:sz w:val="22"/>
          <w:szCs w:val="22"/>
        </w:rPr>
      </w:pPr>
      <w:r>
        <w:rPr>
          <w:sz w:val="22"/>
          <w:szCs w:val="22"/>
        </w:rPr>
        <w:t>a Chief Analytics Officer who is focused on analytics driven approach of the organization.</w:t>
      </w:r>
    </w:p>
    <w:p w:rsidR="00997E8E" w:rsidRDefault="007F6B2C">
      <w:pPr>
        <w:spacing w:line="240" w:lineRule="exact"/>
        <w:ind w:left="100" w:right="-51"/>
        <w:rPr>
          <w:sz w:val="22"/>
          <w:szCs w:val="22"/>
        </w:rPr>
      </w:pPr>
      <w:r>
        <w:rPr>
          <w:sz w:val="22"/>
          <w:szCs w:val="22"/>
        </w:rPr>
        <w:t>5.    Airbnb must analyze and investigate how to keep</w:t>
      </w:r>
    </w:p>
    <w:p w:rsidR="00997E8E" w:rsidRDefault="007F6B2C">
      <w:pPr>
        <w:spacing w:before="1"/>
        <w:ind w:left="460" w:right="-38"/>
        <w:jc w:val="both"/>
        <w:rPr>
          <w:sz w:val="22"/>
          <w:szCs w:val="22"/>
        </w:rPr>
      </w:pPr>
      <w:r>
        <w:rPr>
          <w:sz w:val="22"/>
          <w:szCs w:val="22"/>
        </w:rPr>
        <w:t>prices   under   check   in   certain   boroughs   like</w:t>
      </w:r>
    </w:p>
    <w:p w:rsidR="00997E8E" w:rsidRDefault="007F6B2C">
      <w:pPr>
        <w:spacing w:before="1"/>
        <w:ind w:left="460" w:right="1848"/>
        <w:jc w:val="both"/>
        <w:rPr>
          <w:sz w:val="22"/>
          <w:szCs w:val="22"/>
        </w:rPr>
      </w:pPr>
      <w:r>
        <w:rPr>
          <w:sz w:val="22"/>
          <w:szCs w:val="22"/>
        </w:rPr>
        <w:t>Manhattan and Staten Island.</w:t>
      </w:r>
    </w:p>
    <w:p w:rsidR="00997E8E" w:rsidRDefault="007F6B2C">
      <w:pPr>
        <w:spacing w:line="240" w:lineRule="exact"/>
        <w:ind w:left="100" w:right="-51"/>
        <w:rPr>
          <w:sz w:val="22"/>
          <w:szCs w:val="22"/>
        </w:rPr>
      </w:pPr>
      <w:r>
        <w:rPr>
          <w:sz w:val="22"/>
          <w:szCs w:val="22"/>
        </w:rPr>
        <w:t xml:space="preserve">6.    </w:t>
      </w:r>
      <w:proofErr w:type="gramStart"/>
      <w:r>
        <w:rPr>
          <w:sz w:val="22"/>
          <w:szCs w:val="22"/>
        </w:rPr>
        <w:t>Increase  number</w:t>
      </w:r>
      <w:proofErr w:type="gramEnd"/>
      <w:r>
        <w:rPr>
          <w:sz w:val="22"/>
          <w:szCs w:val="22"/>
        </w:rPr>
        <w:t xml:space="preserve">  of  accommodations  in  certain</w:t>
      </w:r>
    </w:p>
    <w:p w:rsidR="00997E8E" w:rsidRDefault="007F6B2C">
      <w:pPr>
        <w:spacing w:before="1"/>
        <w:ind w:left="460" w:right="850"/>
        <w:jc w:val="both"/>
        <w:rPr>
          <w:sz w:val="22"/>
          <w:szCs w:val="22"/>
        </w:rPr>
      </w:pPr>
      <w:r>
        <w:rPr>
          <w:sz w:val="22"/>
          <w:szCs w:val="22"/>
        </w:rPr>
        <w:t>neighborhoods that attract more visitors.</w:t>
      </w:r>
    </w:p>
    <w:p w:rsidR="00997E8E" w:rsidRDefault="007F6B2C">
      <w:pPr>
        <w:spacing w:before="1"/>
        <w:ind w:left="460" w:right="-36" w:hanging="360"/>
        <w:rPr>
          <w:sz w:val="22"/>
          <w:szCs w:val="22"/>
        </w:rPr>
      </w:pPr>
      <w:r>
        <w:rPr>
          <w:sz w:val="22"/>
          <w:szCs w:val="22"/>
        </w:rPr>
        <w:t xml:space="preserve">7.    </w:t>
      </w:r>
      <w:proofErr w:type="gramStart"/>
      <w:r>
        <w:rPr>
          <w:sz w:val="22"/>
          <w:szCs w:val="22"/>
        </w:rPr>
        <w:t>Check  the</w:t>
      </w:r>
      <w:proofErr w:type="gramEnd"/>
      <w:r>
        <w:rPr>
          <w:sz w:val="22"/>
          <w:szCs w:val="22"/>
        </w:rPr>
        <w:t xml:space="preserve">  market  price  and  the  features  being provided by ri</w:t>
      </w:r>
      <w:r>
        <w:rPr>
          <w:sz w:val="22"/>
          <w:szCs w:val="22"/>
        </w:rPr>
        <w:t>val companies.</w:t>
      </w:r>
    </w:p>
    <w:p w:rsidR="00997E8E" w:rsidRDefault="007F6B2C">
      <w:pPr>
        <w:spacing w:line="240" w:lineRule="exact"/>
        <w:ind w:left="100" w:right="-48"/>
        <w:rPr>
          <w:sz w:val="22"/>
          <w:szCs w:val="22"/>
        </w:rPr>
      </w:pPr>
      <w:r>
        <w:rPr>
          <w:sz w:val="22"/>
          <w:szCs w:val="22"/>
        </w:rPr>
        <w:t>8.    Provide a year wise data visualization for the data</w:t>
      </w:r>
    </w:p>
    <w:p w:rsidR="00997E8E" w:rsidRDefault="007F6B2C">
      <w:pPr>
        <w:spacing w:before="1"/>
        <w:ind w:left="460" w:right="-31"/>
        <w:rPr>
          <w:sz w:val="22"/>
          <w:szCs w:val="22"/>
        </w:rPr>
      </w:pPr>
      <w:r>
        <w:rPr>
          <w:sz w:val="22"/>
          <w:szCs w:val="22"/>
        </w:rPr>
        <w:t>set   to   predict   the   seasonal   and   event-based predictions.</w:t>
      </w:r>
    </w:p>
    <w:p w:rsidR="00997E8E" w:rsidRDefault="007F6B2C">
      <w:pPr>
        <w:spacing w:before="77"/>
        <w:rPr>
          <w:sz w:val="28"/>
          <w:szCs w:val="28"/>
        </w:rPr>
      </w:pPr>
      <w:r>
        <w:br w:type="column"/>
      </w:r>
      <w:r>
        <w:rPr>
          <w:b/>
          <w:w w:val="99"/>
          <w:sz w:val="28"/>
          <w:szCs w:val="28"/>
        </w:rPr>
        <w:t>8.REFERENCES</w:t>
      </w:r>
    </w:p>
    <w:p w:rsidR="00997E8E" w:rsidRDefault="007F6B2C">
      <w:pPr>
        <w:spacing w:before="8" w:line="240" w:lineRule="exact"/>
        <w:ind w:left="360" w:right="520" w:hanging="360"/>
        <w:rPr>
          <w:sz w:val="22"/>
          <w:szCs w:val="22"/>
        </w:rPr>
      </w:pPr>
      <w:r>
        <w:rPr>
          <w:w w:val="101"/>
          <w:sz w:val="18"/>
          <w:szCs w:val="18"/>
        </w:rPr>
        <w:t>[1]</w:t>
      </w:r>
      <w:r>
        <w:rPr>
          <w:sz w:val="18"/>
          <w:szCs w:val="18"/>
        </w:rPr>
        <w:t xml:space="preserve">   </w:t>
      </w:r>
      <w:r>
        <w:rPr>
          <w:sz w:val="22"/>
          <w:szCs w:val="22"/>
        </w:rPr>
        <w:t xml:space="preserve">Predicting Airbnb Listing Prices with </w:t>
      </w:r>
      <w:proofErr w:type="spellStart"/>
      <w:r>
        <w:rPr>
          <w:sz w:val="22"/>
          <w:szCs w:val="22"/>
        </w:rPr>
        <w:t>Scikit</w:t>
      </w:r>
      <w:proofErr w:type="spellEnd"/>
      <w:r>
        <w:rPr>
          <w:sz w:val="22"/>
          <w:szCs w:val="22"/>
        </w:rPr>
        <w:t>- Learn and Apache Spark, Nick Amato. 2016</w:t>
      </w:r>
    </w:p>
    <w:p w:rsidR="00997E8E" w:rsidRDefault="007F6B2C">
      <w:pPr>
        <w:spacing w:before="1" w:line="240" w:lineRule="exact"/>
        <w:ind w:left="360" w:right="449" w:hanging="360"/>
        <w:rPr>
          <w:sz w:val="22"/>
          <w:szCs w:val="22"/>
        </w:rPr>
      </w:pPr>
      <w:r>
        <w:rPr>
          <w:w w:val="101"/>
          <w:sz w:val="18"/>
          <w:szCs w:val="18"/>
        </w:rPr>
        <w:t>[2]</w:t>
      </w:r>
      <w:r>
        <w:rPr>
          <w:sz w:val="18"/>
          <w:szCs w:val="18"/>
        </w:rPr>
        <w:t xml:space="preserve">   </w:t>
      </w:r>
      <w:r>
        <w:rPr>
          <w:sz w:val="22"/>
          <w:szCs w:val="22"/>
        </w:rPr>
        <w:t xml:space="preserve">Predicting Purchased Policy for Customers in Allstate Purchase Prediction Challenge on Kaggle, Saba Arslan Shah, </w:t>
      </w:r>
      <w:proofErr w:type="spellStart"/>
      <w:r>
        <w:rPr>
          <w:sz w:val="22"/>
          <w:szCs w:val="22"/>
        </w:rPr>
        <w:t>Mehreen</w:t>
      </w:r>
      <w:proofErr w:type="spellEnd"/>
      <w:r>
        <w:rPr>
          <w:sz w:val="22"/>
          <w:szCs w:val="22"/>
        </w:rPr>
        <w:t xml:space="preserve"> Saeed</w:t>
      </w:r>
    </w:p>
    <w:p w:rsidR="00997E8E" w:rsidRDefault="007F6B2C">
      <w:pPr>
        <w:spacing w:line="240" w:lineRule="exact"/>
        <w:rPr>
          <w:sz w:val="22"/>
          <w:szCs w:val="22"/>
        </w:rPr>
      </w:pPr>
      <w:r>
        <w:rPr>
          <w:w w:val="101"/>
          <w:sz w:val="18"/>
          <w:szCs w:val="18"/>
        </w:rPr>
        <w:t>[3]</w:t>
      </w:r>
      <w:r>
        <w:rPr>
          <w:sz w:val="18"/>
          <w:szCs w:val="18"/>
        </w:rPr>
        <w:t xml:space="preserve">   </w:t>
      </w:r>
      <w:r>
        <w:rPr>
          <w:sz w:val="22"/>
          <w:szCs w:val="22"/>
        </w:rPr>
        <w:t xml:space="preserve">Frequent pattern mining: </w:t>
      </w:r>
      <w:proofErr w:type="gramStart"/>
      <w:r>
        <w:rPr>
          <w:sz w:val="22"/>
          <w:szCs w:val="22"/>
        </w:rPr>
        <w:t>current status</w:t>
      </w:r>
      <w:proofErr w:type="gramEnd"/>
      <w:r>
        <w:rPr>
          <w:sz w:val="22"/>
          <w:szCs w:val="22"/>
        </w:rPr>
        <w:t xml:space="preserve"> and future</w:t>
      </w:r>
    </w:p>
    <w:p w:rsidR="00997E8E" w:rsidRDefault="007F6B2C">
      <w:pPr>
        <w:spacing w:before="1"/>
        <w:ind w:left="360"/>
        <w:rPr>
          <w:sz w:val="22"/>
          <w:szCs w:val="22"/>
        </w:rPr>
      </w:pPr>
      <w:r>
        <w:rPr>
          <w:sz w:val="22"/>
          <w:szCs w:val="22"/>
        </w:rPr>
        <w:t>directions. Data Mining and Knowledge</w:t>
      </w:r>
    </w:p>
    <w:p w:rsidR="00997E8E" w:rsidRDefault="007F6B2C">
      <w:pPr>
        <w:spacing w:before="1"/>
        <w:ind w:left="360"/>
        <w:rPr>
          <w:sz w:val="22"/>
          <w:szCs w:val="22"/>
        </w:rPr>
      </w:pPr>
      <w:r>
        <w:rPr>
          <w:sz w:val="22"/>
          <w:szCs w:val="22"/>
        </w:rPr>
        <w:t>Discovery, pp 55-86, Jiawei Han, H</w:t>
      </w:r>
      <w:r>
        <w:rPr>
          <w:sz w:val="22"/>
          <w:szCs w:val="22"/>
        </w:rPr>
        <w:t>. C. (2007)</w:t>
      </w:r>
    </w:p>
    <w:p w:rsidR="00997E8E" w:rsidRDefault="007F6B2C">
      <w:pPr>
        <w:spacing w:line="240" w:lineRule="exact"/>
        <w:rPr>
          <w:sz w:val="22"/>
          <w:szCs w:val="22"/>
        </w:rPr>
      </w:pPr>
      <w:r>
        <w:rPr>
          <w:w w:val="101"/>
          <w:sz w:val="18"/>
          <w:szCs w:val="18"/>
        </w:rPr>
        <w:t>[4]</w:t>
      </w:r>
      <w:r>
        <w:rPr>
          <w:sz w:val="18"/>
          <w:szCs w:val="18"/>
        </w:rPr>
        <w:t xml:space="preserve">   </w:t>
      </w:r>
      <w:r>
        <w:rPr>
          <w:sz w:val="22"/>
          <w:szCs w:val="22"/>
        </w:rPr>
        <w:t>The Secret of Airbnb’s Pricing Algorithm. IEEE</w:t>
      </w:r>
    </w:p>
    <w:p w:rsidR="00997E8E" w:rsidRDefault="007F6B2C">
      <w:pPr>
        <w:spacing w:before="1"/>
        <w:ind w:left="360"/>
        <w:rPr>
          <w:sz w:val="22"/>
          <w:szCs w:val="22"/>
        </w:rPr>
      </w:pPr>
      <w:r>
        <w:rPr>
          <w:sz w:val="22"/>
          <w:szCs w:val="22"/>
        </w:rPr>
        <w:t>Spectrum, DAN HILL (August 2015)</w:t>
      </w:r>
    </w:p>
    <w:p w:rsidR="00997E8E" w:rsidRDefault="007F6B2C">
      <w:pPr>
        <w:spacing w:before="1"/>
        <w:ind w:left="360" w:right="75" w:hanging="360"/>
        <w:rPr>
          <w:sz w:val="22"/>
          <w:szCs w:val="22"/>
        </w:rPr>
      </w:pPr>
      <w:r>
        <w:rPr>
          <w:w w:val="101"/>
          <w:sz w:val="18"/>
          <w:szCs w:val="18"/>
        </w:rPr>
        <w:t>[5]</w:t>
      </w:r>
      <w:r>
        <w:rPr>
          <w:sz w:val="18"/>
          <w:szCs w:val="18"/>
        </w:rPr>
        <w:t xml:space="preserve">   </w:t>
      </w:r>
      <w:r>
        <w:rPr>
          <w:sz w:val="22"/>
          <w:szCs w:val="22"/>
        </w:rPr>
        <w:t>Approximating a collection of frequent sets. In: Proceedings of the 2004 ACM SIGKDD international       conference knowledge discovery in databases (KDD</w:t>
      </w:r>
      <w:r>
        <w:rPr>
          <w:sz w:val="22"/>
          <w:szCs w:val="22"/>
        </w:rPr>
        <w:t xml:space="preserve">’04), Seattle, WA, pp 12–19, </w:t>
      </w:r>
      <w:proofErr w:type="spellStart"/>
      <w:r>
        <w:rPr>
          <w:sz w:val="22"/>
          <w:szCs w:val="22"/>
        </w:rPr>
        <w:t>Afrati</w:t>
      </w:r>
      <w:proofErr w:type="spellEnd"/>
      <w:r>
        <w:rPr>
          <w:sz w:val="22"/>
          <w:szCs w:val="22"/>
        </w:rPr>
        <w:t xml:space="preserve"> FN, </w:t>
      </w:r>
      <w:proofErr w:type="spellStart"/>
      <w:r>
        <w:rPr>
          <w:sz w:val="22"/>
          <w:szCs w:val="22"/>
        </w:rPr>
        <w:t>Gionis</w:t>
      </w:r>
      <w:proofErr w:type="spellEnd"/>
      <w:r>
        <w:rPr>
          <w:sz w:val="22"/>
          <w:szCs w:val="22"/>
        </w:rPr>
        <w:t xml:space="preserve"> A, </w:t>
      </w:r>
      <w:proofErr w:type="spellStart"/>
      <w:r>
        <w:rPr>
          <w:sz w:val="22"/>
          <w:szCs w:val="22"/>
        </w:rPr>
        <w:t>Mannila</w:t>
      </w:r>
      <w:proofErr w:type="spellEnd"/>
      <w:r>
        <w:rPr>
          <w:sz w:val="22"/>
          <w:szCs w:val="22"/>
        </w:rPr>
        <w:t xml:space="preserve"> H (2004)</w:t>
      </w:r>
    </w:p>
    <w:p w:rsidR="00997E8E" w:rsidRDefault="007F6B2C">
      <w:pPr>
        <w:spacing w:line="240" w:lineRule="exact"/>
        <w:rPr>
          <w:sz w:val="22"/>
          <w:szCs w:val="22"/>
        </w:rPr>
      </w:pPr>
      <w:r>
        <w:rPr>
          <w:w w:val="101"/>
          <w:sz w:val="18"/>
          <w:szCs w:val="18"/>
        </w:rPr>
        <w:t>[6]</w:t>
      </w:r>
      <w:r>
        <w:rPr>
          <w:sz w:val="18"/>
          <w:szCs w:val="18"/>
        </w:rPr>
        <w:t xml:space="preserve">   </w:t>
      </w:r>
      <w:r>
        <w:rPr>
          <w:sz w:val="22"/>
          <w:szCs w:val="22"/>
        </w:rPr>
        <w:t>AY Ng, MI Jordan "On discriminative vs.</w:t>
      </w:r>
    </w:p>
    <w:p w:rsidR="00997E8E" w:rsidRDefault="007F6B2C">
      <w:pPr>
        <w:spacing w:before="1"/>
        <w:ind w:left="360" w:right="313"/>
        <w:rPr>
          <w:sz w:val="22"/>
          <w:szCs w:val="22"/>
        </w:rPr>
      </w:pPr>
      <w:r>
        <w:rPr>
          <w:sz w:val="22"/>
          <w:szCs w:val="22"/>
        </w:rPr>
        <w:t>generative classifiers: A comparison of logistic regression and Naive Bayes</w:t>
      </w:r>
    </w:p>
    <w:p w:rsidR="00997E8E" w:rsidRDefault="007F6B2C">
      <w:pPr>
        <w:spacing w:line="240" w:lineRule="exact"/>
        <w:rPr>
          <w:sz w:val="22"/>
          <w:szCs w:val="22"/>
        </w:rPr>
      </w:pPr>
      <w:r>
        <w:rPr>
          <w:w w:val="101"/>
          <w:sz w:val="18"/>
          <w:szCs w:val="18"/>
        </w:rPr>
        <w:t>[7]</w:t>
      </w:r>
      <w:r>
        <w:rPr>
          <w:sz w:val="18"/>
          <w:szCs w:val="18"/>
        </w:rPr>
        <w:t xml:space="preserve">   </w:t>
      </w:r>
      <w:r>
        <w:rPr>
          <w:sz w:val="22"/>
          <w:szCs w:val="22"/>
        </w:rPr>
        <w:t xml:space="preserve">A Krogh, J </w:t>
      </w:r>
      <w:proofErr w:type="spellStart"/>
      <w:r>
        <w:rPr>
          <w:sz w:val="22"/>
          <w:szCs w:val="22"/>
        </w:rPr>
        <w:t>Vedelsby</w:t>
      </w:r>
      <w:proofErr w:type="spellEnd"/>
      <w:r>
        <w:rPr>
          <w:sz w:val="22"/>
          <w:szCs w:val="22"/>
        </w:rPr>
        <w:t xml:space="preserve"> "Neural network ensembles,</w:t>
      </w:r>
    </w:p>
    <w:p w:rsidR="00997E8E" w:rsidRDefault="007F6B2C">
      <w:pPr>
        <w:spacing w:before="1"/>
        <w:ind w:left="360"/>
        <w:rPr>
          <w:sz w:val="22"/>
          <w:szCs w:val="22"/>
        </w:rPr>
      </w:pPr>
      <w:r>
        <w:rPr>
          <w:sz w:val="22"/>
          <w:szCs w:val="22"/>
        </w:rPr>
        <w:t>cross validati</w:t>
      </w:r>
      <w:r>
        <w:rPr>
          <w:sz w:val="22"/>
          <w:szCs w:val="22"/>
        </w:rPr>
        <w:t>on, and active learning"</w:t>
      </w:r>
    </w:p>
    <w:p w:rsidR="00997E8E" w:rsidRDefault="007F6B2C">
      <w:pPr>
        <w:spacing w:before="2"/>
        <w:ind w:left="360" w:right="500" w:hanging="360"/>
        <w:rPr>
          <w:sz w:val="22"/>
          <w:szCs w:val="22"/>
        </w:rPr>
      </w:pPr>
      <w:r>
        <w:rPr>
          <w:w w:val="101"/>
          <w:sz w:val="18"/>
          <w:szCs w:val="18"/>
        </w:rPr>
        <w:t>[8]</w:t>
      </w:r>
      <w:r>
        <w:rPr>
          <w:sz w:val="18"/>
          <w:szCs w:val="18"/>
        </w:rPr>
        <w:t xml:space="preserve">   </w:t>
      </w:r>
      <w:r>
        <w:rPr>
          <w:sz w:val="22"/>
          <w:szCs w:val="22"/>
        </w:rPr>
        <w:t xml:space="preserve">CV </w:t>
      </w:r>
      <w:proofErr w:type="spellStart"/>
      <w:r>
        <w:rPr>
          <w:sz w:val="22"/>
          <w:szCs w:val="22"/>
        </w:rPr>
        <w:t>Subbulakshmi</w:t>
      </w:r>
      <w:proofErr w:type="spellEnd"/>
      <w:r>
        <w:rPr>
          <w:sz w:val="22"/>
          <w:szCs w:val="22"/>
        </w:rPr>
        <w:t xml:space="preserve">, SN Deepa, "Comparative analysis of </w:t>
      </w:r>
      <w:proofErr w:type="spellStart"/>
      <w:r>
        <w:rPr>
          <w:sz w:val="22"/>
          <w:szCs w:val="22"/>
        </w:rPr>
        <w:t>XLMiner</w:t>
      </w:r>
      <w:proofErr w:type="spellEnd"/>
      <w:r>
        <w:rPr>
          <w:sz w:val="22"/>
          <w:szCs w:val="22"/>
        </w:rPr>
        <w:t xml:space="preserve"> and WEKA for pattern classification"</w:t>
      </w:r>
    </w:p>
    <w:p w:rsidR="00997E8E" w:rsidRDefault="007F6B2C">
      <w:pPr>
        <w:spacing w:before="1"/>
        <w:rPr>
          <w:sz w:val="22"/>
          <w:szCs w:val="22"/>
        </w:rPr>
      </w:pPr>
      <w:r>
        <w:rPr>
          <w:w w:val="101"/>
          <w:sz w:val="18"/>
          <w:szCs w:val="18"/>
        </w:rPr>
        <w:t>[9]</w:t>
      </w:r>
      <w:r>
        <w:rPr>
          <w:sz w:val="18"/>
          <w:szCs w:val="18"/>
        </w:rPr>
        <w:t xml:space="preserve">   </w:t>
      </w:r>
      <w:r>
        <w:rPr>
          <w:sz w:val="22"/>
          <w:szCs w:val="22"/>
        </w:rPr>
        <w:t xml:space="preserve">Outline Systems, </w:t>
      </w:r>
      <w:r>
        <w:rPr>
          <w:sz w:val="22"/>
          <w:szCs w:val="22"/>
          <w:u w:val="single" w:color="000000"/>
        </w:rPr>
        <w:t>Solver Naive Bayes</w:t>
      </w:r>
    </w:p>
    <w:p w:rsidR="00997E8E" w:rsidRDefault="007F6B2C">
      <w:pPr>
        <w:spacing w:before="1"/>
        <w:rPr>
          <w:sz w:val="22"/>
          <w:szCs w:val="22"/>
        </w:rPr>
      </w:pPr>
      <w:r>
        <w:rPr>
          <w:w w:val="101"/>
          <w:sz w:val="18"/>
          <w:szCs w:val="18"/>
        </w:rPr>
        <w:t>[10]</w:t>
      </w:r>
      <w:r>
        <w:rPr>
          <w:sz w:val="18"/>
          <w:szCs w:val="18"/>
        </w:rPr>
        <w:t xml:space="preserve"> </w:t>
      </w:r>
      <w:proofErr w:type="spellStart"/>
      <w:r>
        <w:rPr>
          <w:sz w:val="22"/>
          <w:szCs w:val="22"/>
        </w:rPr>
        <w:t>Selva</w:t>
      </w:r>
      <w:proofErr w:type="spellEnd"/>
      <w:r>
        <w:rPr>
          <w:sz w:val="22"/>
          <w:szCs w:val="22"/>
        </w:rPr>
        <w:t xml:space="preserve"> Prabhakaran, </w:t>
      </w:r>
      <w:r>
        <w:rPr>
          <w:sz w:val="22"/>
          <w:szCs w:val="22"/>
          <w:u w:val="single" w:color="000000"/>
        </w:rPr>
        <w:t>Missing Value Treatments</w:t>
      </w:r>
    </w:p>
    <w:p w:rsidR="00997E8E" w:rsidRDefault="007F6B2C">
      <w:pPr>
        <w:spacing w:line="240" w:lineRule="exact"/>
        <w:rPr>
          <w:sz w:val="22"/>
          <w:szCs w:val="22"/>
        </w:rPr>
      </w:pPr>
      <w:r>
        <w:rPr>
          <w:w w:val="101"/>
          <w:sz w:val="18"/>
          <w:szCs w:val="18"/>
        </w:rPr>
        <w:t>[11]</w:t>
      </w:r>
      <w:r>
        <w:rPr>
          <w:sz w:val="18"/>
          <w:szCs w:val="18"/>
        </w:rPr>
        <w:t xml:space="preserve"> </w:t>
      </w:r>
      <w:proofErr w:type="spellStart"/>
      <w:r>
        <w:rPr>
          <w:sz w:val="22"/>
          <w:szCs w:val="22"/>
        </w:rPr>
        <w:t>Gourab</w:t>
      </w:r>
      <w:proofErr w:type="spellEnd"/>
      <w:r>
        <w:rPr>
          <w:sz w:val="22"/>
          <w:szCs w:val="22"/>
        </w:rPr>
        <w:t xml:space="preserve"> Nath, </w:t>
      </w:r>
      <w:r>
        <w:rPr>
          <w:sz w:val="22"/>
          <w:szCs w:val="22"/>
          <w:u w:val="single" w:color="000000"/>
        </w:rPr>
        <w:t>Outlier Treatment i</w:t>
      </w:r>
      <w:r>
        <w:rPr>
          <w:sz w:val="22"/>
          <w:szCs w:val="22"/>
          <w:u w:val="single" w:color="000000"/>
        </w:rPr>
        <w:t>n R - Part 1 -</w:t>
      </w:r>
    </w:p>
    <w:p w:rsidR="00997E8E" w:rsidRDefault="007F6B2C">
      <w:pPr>
        <w:spacing w:before="1"/>
        <w:ind w:left="360"/>
        <w:rPr>
          <w:sz w:val="22"/>
          <w:szCs w:val="22"/>
        </w:rPr>
      </w:pPr>
      <w:r>
        <w:rPr>
          <w:sz w:val="22"/>
          <w:szCs w:val="22"/>
          <w:u w:val="single" w:color="000000"/>
        </w:rPr>
        <w:t>Discarding Outliers</w:t>
      </w:r>
    </w:p>
    <w:p w:rsidR="00997E8E" w:rsidRDefault="007F6B2C">
      <w:pPr>
        <w:spacing w:before="1"/>
        <w:rPr>
          <w:sz w:val="22"/>
          <w:szCs w:val="22"/>
        </w:rPr>
      </w:pPr>
      <w:r>
        <w:rPr>
          <w:w w:val="101"/>
          <w:sz w:val="18"/>
          <w:szCs w:val="18"/>
        </w:rPr>
        <w:t>[12]</w:t>
      </w:r>
      <w:r>
        <w:rPr>
          <w:sz w:val="18"/>
          <w:szCs w:val="18"/>
        </w:rPr>
        <w:t xml:space="preserve"> </w:t>
      </w:r>
      <w:r>
        <w:rPr>
          <w:sz w:val="22"/>
          <w:szCs w:val="22"/>
        </w:rPr>
        <w:t xml:space="preserve">Outline Systems, </w:t>
      </w:r>
      <w:r>
        <w:rPr>
          <w:sz w:val="22"/>
          <w:szCs w:val="22"/>
          <w:u w:val="single" w:color="000000"/>
        </w:rPr>
        <w:t>Neural Networks Solver</w:t>
      </w:r>
    </w:p>
    <w:sectPr w:rsidR="00997E8E">
      <w:pgSz w:w="12240" w:h="15840"/>
      <w:pgMar w:top="1000" w:right="1020" w:bottom="280" w:left="980" w:header="720" w:footer="720" w:gutter="0"/>
      <w:cols w:num="2" w:space="720" w:equalWidth="0">
        <w:col w:w="4907" w:space="468"/>
        <w:col w:w="4865"/>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316849"/>
    <w:multiLevelType w:val="multilevel"/>
    <w:tmpl w:val="15CA435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M2NDA1tbQ0sTAytTRR0lEKTi0uzszPAykwrAUAbAc6CywAAAA="/>
  </w:docVars>
  <w:rsids>
    <w:rsidRoot w:val="00997E8E"/>
    <w:rsid w:val="0021394F"/>
    <w:rsid w:val="007F6B2C"/>
    <w:rsid w:val="00997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8"/>
    <o:shapelayout v:ext="edit">
      <o:idmap v:ext="edit" data="1"/>
    </o:shapelayout>
  </w:shapeDefaults>
  <w:decimalSymbol w:val="."/>
  <w:listSeparator w:val=","/>
  <w15:docId w15:val="{4F48B6DF-0043-4270-A317-34B01675C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4801</Words>
  <Characters>27367</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mounika yendluri</cp:lastModifiedBy>
  <cp:revision>2</cp:revision>
  <dcterms:created xsi:type="dcterms:W3CDTF">2019-03-06T01:50:00Z</dcterms:created>
  <dcterms:modified xsi:type="dcterms:W3CDTF">2019-03-06T01:50:00Z</dcterms:modified>
</cp:coreProperties>
</file>